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CCE0A" w14:textId="77777777" w:rsidR="00622B59" w:rsidRPr="00622B59" w:rsidRDefault="00622B59" w:rsidP="00622B59">
      <w:pPr>
        <w:shd w:val="clear" w:color="auto" w:fill="FFFFFF"/>
        <w:spacing w:before="90" w:after="90"/>
        <w:jc w:val="center"/>
        <w:outlineLvl w:val="1"/>
        <w:rPr>
          <w:rFonts w:ascii="Helvetica" w:eastAsia="Times New Roman" w:hAnsi="Helvetica" w:cs="Helvetica"/>
          <w:color w:val="2D3B45"/>
          <w:sz w:val="43"/>
          <w:szCs w:val="43"/>
        </w:rPr>
      </w:pPr>
      <w:proofErr w:type="spellStart"/>
      <w:r w:rsidRPr="00622B59">
        <w:rPr>
          <w:rFonts w:ascii="Helvetica" w:eastAsia="Times New Roman" w:hAnsi="Helvetica" w:cs="Helvetica"/>
          <w:color w:val="2D3B45"/>
          <w:sz w:val="43"/>
          <w:szCs w:val="43"/>
        </w:rPr>
        <w:t>Vigenere</w:t>
      </w:r>
      <w:proofErr w:type="spellEnd"/>
      <w:r w:rsidRPr="00622B59">
        <w:rPr>
          <w:rFonts w:ascii="Helvetica" w:eastAsia="Times New Roman" w:hAnsi="Helvetica" w:cs="Helvetica"/>
          <w:color w:val="2D3B45"/>
          <w:sz w:val="43"/>
          <w:szCs w:val="43"/>
        </w:rPr>
        <w:t xml:space="preserve"> with Cipher Block Chaining</w:t>
      </w:r>
    </w:p>
    <w:p w14:paraId="1DC949C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This assignment involves implementing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cipher as a block cipher and using the Cipher Block Chaining mode of operation, which we have studied in lecture and in our textbook. Specifically, your program must: (1) read in an input file, (2) strip off any characters that are not alphabetic letters, (3) change upper case letters to lower case, and (4) encrypt the resulting data using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cipher as a block cipher in the Cipher Block Chaining mode of operation. The input plaintext file name,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 and the Initialization Vector will be supplied to your program as command line arguments. The input file will be in the format described below. The program output must be in the format described below. The program will be graded according to the Grading Rubric that appears at the bottom of this assignment.</w:t>
      </w:r>
    </w:p>
    <w:p w14:paraId="4E1FF96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3BAF173E"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Programming Language</w:t>
      </w:r>
    </w:p>
    <w:p w14:paraId="471B7BE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program must be written in C, C++, or Java, whichever you find more convenient. No other programming or scripting languages are permitted.</w:t>
      </w:r>
    </w:p>
    <w:p w14:paraId="046DAA6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7E2F2EEB"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Teaming</w:t>
      </w:r>
    </w:p>
    <w:p w14:paraId="7327F71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 may develop by yourself or in teams of two students currently in the course. Teams of more than two students are not permitted. If you choose to work as a team:</w:t>
      </w:r>
    </w:p>
    <w:p w14:paraId="5F3F01CC" w14:textId="77777777" w:rsidR="00622B59" w:rsidRPr="00622B59" w:rsidRDefault="00622B59" w:rsidP="00622B59">
      <w:pPr>
        <w:numPr>
          <w:ilvl w:val="0"/>
          <w:numId w:val="24"/>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Both students must submit the </w:t>
      </w:r>
      <w:r w:rsidRPr="00622B59">
        <w:rPr>
          <w:rFonts w:ascii="Helvetica" w:eastAsia="Times New Roman" w:hAnsi="Helvetica" w:cs="Helvetica"/>
          <w:b/>
          <w:bCs/>
          <w:i/>
          <w:iCs/>
          <w:color w:val="2D3B45"/>
          <w:sz w:val="24"/>
          <w:szCs w:val="24"/>
        </w:rPr>
        <w:t>same</w:t>
      </w:r>
      <w:r w:rsidRPr="00622B59">
        <w:rPr>
          <w:rFonts w:ascii="Helvetica" w:eastAsia="Times New Roman" w:hAnsi="Helvetica" w:cs="Helvetica"/>
          <w:color w:val="2D3B45"/>
          <w:sz w:val="24"/>
          <w:szCs w:val="24"/>
        </w:rPr>
        <w:t xml:space="preserve"> file on </w:t>
      </w:r>
      <w:proofErr w:type="spellStart"/>
      <w:r w:rsidRPr="00622B59">
        <w:rPr>
          <w:rFonts w:ascii="Helvetica" w:eastAsia="Times New Roman" w:hAnsi="Helvetica" w:cs="Helvetica"/>
          <w:color w:val="2D3B45"/>
          <w:sz w:val="24"/>
          <w:szCs w:val="24"/>
        </w:rPr>
        <w:t>Webcourses</w:t>
      </w:r>
      <w:proofErr w:type="spellEnd"/>
      <w:r w:rsidRPr="00622B59">
        <w:rPr>
          <w:rFonts w:ascii="Helvetica" w:eastAsia="Times New Roman" w:hAnsi="Helvetica" w:cs="Helvetica"/>
          <w:color w:val="2D3B45"/>
          <w:sz w:val="24"/>
          <w:szCs w:val="24"/>
        </w:rPr>
        <w:t>. If you do not personally submit a program file, you will get a grade of zero for the assignment. If you are working as a team and the files submitted are different, then both team members will receive 20-point deductions.</w:t>
      </w:r>
    </w:p>
    <w:p w14:paraId="0F34E43A" w14:textId="77777777" w:rsidR="00622B59" w:rsidRPr="00622B59" w:rsidRDefault="00622B59" w:rsidP="00622B59">
      <w:pPr>
        <w:numPr>
          <w:ilvl w:val="0"/>
          <w:numId w:val="24"/>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source file that you submit must contain the required course header. There will be a 20-point deduction if your source file does not contain the required course header.</w:t>
      </w:r>
    </w:p>
    <w:p w14:paraId="7B2434DF" w14:textId="77777777" w:rsidR="00622B59" w:rsidRPr="00622B59" w:rsidRDefault="00622B59" w:rsidP="00622B59">
      <w:pPr>
        <w:numPr>
          <w:ilvl w:val="0"/>
          <w:numId w:val="24"/>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course header in the source file that you submit must name </w:t>
      </w:r>
      <w:r w:rsidRPr="00622B59">
        <w:rPr>
          <w:rFonts w:ascii="Helvetica" w:eastAsia="Times New Roman" w:hAnsi="Helvetica" w:cs="Helvetica"/>
          <w:b/>
          <w:bCs/>
          <w:i/>
          <w:iCs/>
          <w:color w:val="2D3B45"/>
          <w:sz w:val="24"/>
          <w:szCs w:val="24"/>
        </w:rPr>
        <w:t>both</w:t>
      </w:r>
      <w:r w:rsidRPr="00622B59">
        <w:rPr>
          <w:rFonts w:ascii="Helvetica" w:eastAsia="Times New Roman" w:hAnsi="Helvetica" w:cs="Helvetica"/>
          <w:color w:val="2D3B45"/>
          <w:sz w:val="24"/>
          <w:szCs w:val="24"/>
        </w:rPr>
        <w:t> team members as the authors. If only one of you submits a header identifying both team members, then whoever forgot to name the other team member will receive a deduction of 20 points.</w:t>
      </w:r>
    </w:p>
    <w:p w14:paraId="370D4ADE"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13FE0A3B"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What You Should Submit</w:t>
      </w:r>
    </w:p>
    <w:p w14:paraId="13DB3C4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Your entire program should be contained in </w:t>
      </w:r>
      <w:r w:rsidRPr="00622B59">
        <w:rPr>
          <w:rFonts w:ascii="Helvetica" w:eastAsia="Times New Roman" w:hAnsi="Helvetica" w:cs="Helvetica"/>
          <w:b/>
          <w:bCs/>
          <w:i/>
          <w:iCs/>
          <w:color w:val="2D3B45"/>
          <w:sz w:val="24"/>
          <w:szCs w:val="24"/>
        </w:rPr>
        <w:t>exactly one file</w:t>
      </w:r>
      <w:r w:rsidRPr="00622B59">
        <w:rPr>
          <w:rFonts w:ascii="Helvetica" w:eastAsia="Times New Roman" w:hAnsi="Helvetica" w:cs="Helvetica"/>
          <w:color w:val="2D3B45"/>
          <w:sz w:val="24"/>
          <w:szCs w:val="24"/>
        </w:rPr>
        <w:t>. If it is a C/C++ program, the suggested file name is "</w:t>
      </w:r>
      <w:proofErr w:type="spellStart"/>
      <w:r w:rsidRPr="00622B59">
        <w:rPr>
          <w:rFonts w:ascii="Helvetica" w:eastAsia="Times New Roman" w:hAnsi="Helvetica" w:cs="Helvetica"/>
          <w:color w:val="2D3B45"/>
          <w:sz w:val="24"/>
          <w:szCs w:val="24"/>
        </w:rPr>
        <w:t>cbcvigenere.c</w:t>
      </w:r>
      <w:proofErr w:type="spellEnd"/>
      <w:r w:rsidRPr="00622B59">
        <w:rPr>
          <w:rFonts w:ascii="Helvetica" w:eastAsia="Times New Roman" w:hAnsi="Helvetica" w:cs="Helvetica"/>
          <w:color w:val="2D3B45"/>
          <w:sz w:val="24"/>
          <w:szCs w:val="24"/>
        </w:rPr>
        <w:t xml:space="preserve">" or "cbcvigenere.cpp". If your program is written in Java, the file (and hence the main class) must be named "CbcVigenere.java" </w:t>
      </w:r>
      <w:r w:rsidRPr="00622B59">
        <w:rPr>
          <w:rFonts w:ascii="Helvetica" w:eastAsia="Times New Roman" w:hAnsi="Helvetica" w:cs="Helvetica"/>
          <w:color w:val="2D3B45"/>
          <w:sz w:val="24"/>
          <w:szCs w:val="24"/>
        </w:rPr>
        <w:lastRenderedPageBreak/>
        <w:t xml:space="preserve">and must not include a package statement. This is </w:t>
      </w:r>
      <w:proofErr w:type="gramStart"/>
      <w:r w:rsidRPr="00622B59">
        <w:rPr>
          <w:rFonts w:ascii="Helvetica" w:eastAsia="Times New Roman" w:hAnsi="Helvetica" w:cs="Helvetica"/>
          <w:color w:val="2D3B45"/>
          <w:sz w:val="24"/>
          <w:szCs w:val="24"/>
        </w:rPr>
        <w:t>necessary</w:t>
      </w:r>
      <w:proofErr w:type="gramEnd"/>
      <w:r w:rsidRPr="00622B59">
        <w:rPr>
          <w:rFonts w:ascii="Helvetica" w:eastAsia="Times New Roman" w:hAnsi="Helvetica" w:cs="Helvetica"/>
          <w:color w:val="2D3B45"/>
          <w:sz w:val="24"/>
          <w:szCs w:val="24"/>
        </w:rPr>
        <w:t xml:space="preserve"> so we can use our test scripts for compiling and testing your program.</w:t>
      </w:r>
    </w:p>
    <w:p w14:paraId="5CA3FDCE"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Your program source file should have a header identifying you as the program author. The header should use the following form:</w:t>
      </w:r>
    </w:p>
    <w:p w14:paraId="1A4CA067" w14:textId="77777777" w:rsidR="00622B59" w:rsidRPr="00622B59" w:rsidRDefault="00622B59" w:rsidP="00622B59">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Consolas" w:eastAsia="Times New Roman" w:hAnsi="Consolas" w:cs="Courier New"/>
          <w:color w:val="2D3B45"/>
          <w:sz w:val="20"/>
          <w:szCs w:val="20"/>
        </w:rPr>
      </w:pPr>
      <w:r w:rsidRPr="00622B59">
        <w:rPr>
          <w:rFonts w:ascii="Consolas" w:eastAsia="Times New Roman" w:hAnsi="Consolas" w:cs="Courier New"/>
          <w:color w:val="2D3B45"/>
          <w:sz w:val="20"/>
          <w:szCs w:val="20"/>
        </w:rPr>
        <w:t>//------------------------------------------------------------------</w:t>
      </w:r>
      <w:r w:rsidRPr="00622B59">
        <w:rPr>
          <w:rFonts w:ascii="Consolas" w:eastAsia="Times New Roman" w:hAnsi="Consolas" w:cs="Courier New"/>
          <w:color w:val="2D3B45"/>
          <w:sz w:val="20"/>
          <w:szCs w:val="20"/>
        </w:rPr>
        <w:br/>
        <w:t>// University of Central Florida</w:t>
      </w:r>
      <w:r w:rsidRPr="00622B59">
        <w:rPr>
          <w:rFonts w:ascii="Consolas" w:eastAsia="Times New Roman" w:hAnsi="Consolas" w:cs="Courier New"/>
          <w:color w:val="2D3B45"/>
          <w:sz w:val="20"/>
          <w:szCs w:val="20"/>
        </w:rPr>
        <w:br/>
        <w:t>// CIS3360 - Fall 2017</w:t>
      </w:r>
      <w:r w:rsidRPr="00622B59">
        <w:rPr>
          <w:rFonts w:ascii="Consolas" w:eastAsia="Times New Roman" w:hAnsi="Consolas" w:cs="Courier New"/>
          <w:color w:val="2D3B45"/>
          <w:sz w:val="20"/>
          <w:szCs w:val="20"/>
        </w:rPr>
        <w:br/>
        <w:t>// Program Author: &lt;your name or names, if working as a team&gt;</w:t>
      </w:r>
      <w:r w:rsidRPr="00622B59">
        <w:rPr>
          <w:rFonts w:ascii="Consolas" w:eastAsia="Times New Roman" w:hAnsi="Consolas" w:cs="Courier New"/>
          <w:color w:val="2D3B45"/>
          <w:sz w:val="20"/>
          <w:szCs w:val="20"/>
        </w:rPr>
        <w:br/>
        <w:t>//------------------------------------------------------------------</w:t>
      </w:r>
    </w:p>
    <w:p w14:paraId="08B25DB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Please note: </w:t>
      </w:r>
    </w:p>
    <w:p w14:paraId="3DC22E9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1. You must submit exactly one file, which must be a .c, .</w:t>
      </w:r>
      <w:proofErr w:type="spellStart"/>
      <w:r w:rsidRPr="00622B59">
        <w:rPr>
          <w:rFonts w:ascii="Helvetica" w:eastAsia="Times New Roman" w:hAnsi="Helvetica" w:cs="Helvetica"/>
          <w:color w:val="2D3B45"/>
          <w:sz w:val="24"/>
          <w:szCs w:val="24"/>
        </w:rPr>
        <w:t>cpp</w:t>
      </w:r>
      <w:proofErr w:type="spellEnd"/>
      <w:r w:rsidRPr="00622B59">
        <w:rPr>
          <w:rFonts w:ascii="Helvetica" w:eastAsia="Times New Roman" w:hAnsi="Helvetica" w:cs="Helvetica"/>
          <w:color w:val="2D3B45"/>
          <w:sz w:val="24"/>
          <w:szCs w:val="24"/>
        </w:rPr>
        <w:t>, or .java source code file. We will not accept compiled versions of your program, nor will we accept multi-file programs. We must be able to read your code as you have written it. </w:t>
      </w:r>
    </w:p>
    <w:p w14:paraId="5D813888"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2. You may submit as many updated versions of your program file as desired, up to the submission deadline. Do not worry about the number that </w:t>
      </w:r>
      <w:proofErr w:type="spellStart"/>
      <w:r w:rsidRPr="00622B59">
        <w:rPr>
          <w:rFonts w:ascii="Helvetica" w:eastAsia="Times New Roman" w:hAnsi="Helvetica" w:cs="Helvetica"/>
          <w:color w:val="2D3B45"/>
          <w:sz w:val="24"/>
          <w:szCs w:val="24"/>
        </w:rPr>
        <w:t>Webcourses</w:t>
      </w:r>
      <w:proofErr w:type="spellEnd"/>
      <w:r w:rsidRPr="00622B59">
        <w:rPr>
          <w:rFonts w:ascii="Helvetica" w:eastAsia="Times New Roman" w:hAnsi="Helvetica" w:cs="Helvetica"/>
          <w:color w:val="2D3B45"/>
          <w:sz w:val="24"/>
          <w:szCs w:val="24"/>
        </w:rPr>
        <w:t xml:space="preserve"> adds to the file name for the second and subsequent submissions. Our graders will know how to handle it.</w:t>
      </w:r>
    </w:p>
    <w:p w14:paraId="41629AA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7ED43CC0"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Command Line Parameters</w:t>
      </w:r>
    </w:p>
    <w:p w14:paraId="2F2B9F84"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The program must read in three command line arguments or parameters. If you are unsure what is meant by this, or how to use them, please review the article on this topic in the “Programming Resources” section of this </w:t>
      </w:r>
      <w:proofErr w:type="spellStart"/>
      <w:r w:rsidRPr="00622B59">
        <w:rPr>
          <w:rFonts w:ascii="Helvetica" w:eastAsia="Times New Roman" w:hAnsi="Helvetica" w:cs="Helvetica"/>
          <w:color w:val="2D3B45"/>
          <w:sz w:val="24"/>
          <w:szCs w:val="24"/>
        </w:rPr>
        <w:t>Webcourse</w:t>
      </w:r>
      <w:proofErr w:type="spellEnd"/>
      <w:r w:rsidRPr="00622B59">
        <w:rPr>
          <w:rFonts w:ascii="Helvetica" w:eastAsia="Times New Roman" w:hAnsi="Helvetica" w:cs="Helvetica"/>
          <w:color w:val="2D3B45"/>
          <w:sz w:val="24"/>
          <w:szCs w:val="24"/>
        </w:rPr>
        <w:t>.</w:t>
      </w:r>
    </w:p>
    <w:p w14:paraId="379357E8"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The programming resources article contains complete programs in C and Java that illustrate how to input and read command line arguments. You are strongly advised to key in the appropriate sample program and to make it work on your </w:t>
      </w:r>
      <w:proofErr w:type="gramStart"/>
      <w:r w:rsidRPr="00622B59">
        <w:rPr>
          <w:rFonts w:ascii="Helvetica" w:eastAsia="Times New Roman" w:hAnsi="Helvetica" w:cs="Helvetica"/>
          <w:color w:val="2D3B45"/>
          <w:sz w:val="24"/>
          <w:szCs w:val="24"/>
        </w:rPr>
        <w:t>system</w:t>
      </w:r>
      <w:proofErr w:type="gramEnd"/>
      <w:r w:rsidRPr="00622B59">
        <w:rPr>
          <w:rFonts w:ascii="Helvetica" w:eastAsia="Times New Roman" w:hAnsi="Helvetica" w:cs="Helvetica"/>
          <w:color w:val="2D3B45"/>
          <w:sz w:val="24"/>
          <w:szCs w:val="24"/>
        </w:rPr>
        <w:t xml:space="preserve"> so you understand how it works before developing the program for this assignment. For this assignment, you will only need to read in three strings, but one of them will be a file name.</w:t>
      </w:r>
    </w:p>
    <w:p w14:paraId="2AA027A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Please note:  Most IDEs, like Eclipse and NetBeans, allow you to configure your program's project to pass a set of command line arguments to the program when it is run. You may wish to use the sample plaintext file, keyword, and initialization vector from this assignment for development purposes. Of course, setting up IDEs in this manner just configures them for one </w:t>
      </w:r>
      <w:proofErr w:type="gramStart"/>
      <w:r w:rsidRPr="00622B59">
        <w:rPr>
          <w:rFonts w:ascii="Helvetica" w:eastAsia="Times New Roman" w:hAnsi="Helvetica" w:cs="Helvetica"/>
          <w:color w:val="2D3B45"/>
          <w:sz w:val="24"/>
          <w:szCs w:val="24"/>
        </w:rPr>
        <w:t>particular set</w:t>
      </w:r>
      <w:proofErr w:type="gramEnd"/>
      <w:r w:rsidRPr="00622B59">
        <w:rPr>
          <w:rFonts w:ascii="Helvetica" w:eastAsia="Times New Roman" w:hAnsi="Helvetica" w:cs="Helvetica"/>
          <w:color w:val="2D3B45"/>
          <w:sz w:val="24"/>
          <w:szCs w:val="24"/>
        </w:rPr>
        <w:t xml:space="preserve"> of command line arguments. Once your program works with this one set of arguments, it is more convenient to copy the source code into a new folder on your desktop where you will be able to use different files and parameters by simply typing them and pressing the "Enter" button.</w:t>
      </w:r>
    </w:p>
    <w:p w14:paraId="5D1E6A1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lastRenderedPageBreak/>
        <w:t xml:space="preserve">Your program may NOT prompt the user to enter the command arguments, nor may it simply wait for the arguments to be entered, nor may it assume that the arguments will have any </w:t>
      </w:r>
      <w:proofErr w:type="gramStart"/>
      <w:r w:rsidRPr="00622B59">
        <w:rPr>
          <w:rFonts w:ascii="Helvetica" w:eastAsia="Times New Roman" w:hAnsi="Helvetica" w:cs="Helvetica"/>
          <w:b/>
          <w:bCs/>
          <w:i/>
          <w:iCs/>
          <w:color w:val="2D3B45"/>
          <w:sz w:val="24"/>
          <w:szCs w:val="24"/>
        </w:rPr>
        <w:t>particular names</w:t>
      </w:r>
      <w:proofErr w:type="gramEnd"/>
      <w:r w:rsidRPr="00622B59">
        <w:rPr>
          <w:rFonts w:ascii="Helvetica" w:eastAsia="Times New Roman" w:hAnsi="Helvetica" w:cs="Helvetica"/>
          <w:b/>
          <w:bCs/>
          <w:i/>
          <w:iCs/>
          <w:color w:val="2D3B45"/>
          <w:sz w:val="24"/>
          <w:szCs w:val="24"/>
        </w:rPr>
        <w:t xml:space="preserve"> or values.</w:t>
      </w:r>
      <w:r w:rsidRPr="00622B59">
        <w:rPr>
          <w:rFonts w:ascii="Helvetica" w:eastAsia="Times New Roman" w:hAnsi="Helvetica" w:cs="Helvetica"/>
          <w:b/>
          <w:bCs/>
          <w:color w:val="2D3B45"/>
          <w:sz w:val="24"/>
          <w:szCs w:val="24"/>
        </w:rPr>
        <w:t> </w:t>
      </w:r>
    </w:p>
    <w:p w14:paraId="72D7E8B0"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command line arguments for this program are as follows:</w:t>
      </w:r>
    </w:p>
    <w:p w14:paraId="600691F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1.  The first argument will be the name of the plaintext input file. The file name will be a string. It may or may not have the ".txt" file extension. The file will have no more than 4991 characters in it. Your program must open the file, read it, and process it as described further below. Some sample file names are: "sample7.txt" and "file23</w:t>
      </w:r>
      <w:proofErr w:type="gramStart"/>
      <w:r w:rsidRPr="00622B59">
        <w:rPr>
          <w:rFonts w:ascii="Helvetica" w:eastAsia="Times New Roman" w:hAnsi="Helvetica" w:cs="Helvetica"/>
          <w:color w:val="2D3B45"/>
          <w:sz w:val="24"/>
          <w:szCs w:val="24"/>
        </w:rPr>
        <w:t>" .</w:t>
      </w:r>
      <w:proofErr w:type="gramEnd"/>
    </w:p>
    <w:p w14:paraId="771A651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2. The second argument will be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This will be a string using only alphabetic characters in lower case. The length of this string will determine the block size for encryption. For example, for the keyword "pizza", the block size will be 5 characters. The maximum length of the keyword will be 10 characters.</w:t>
      </w:r>
    </w:p>
    <w:p w14:paraId="4AA59560"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3. The third and final argument will be the initialization vector, which will also be a string using only alphabetic characters in lower case. The length of the initialization vector will be the same as the length of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For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"pizza", for example, "</w:t>
      </w:r>
      <w:proofErr w:type="spellStart"/>
      <w:r w:rsidRPr="00622B59">
        <w:rPr>
          <w:rFonts w:ascii="Helvetica" w:eastAsia="Times New Roman" w:hAnsi="Helvetica" w:cs="Helvetica"/>
          <w:color w:val="2D3B45"/>
          <w:sz w:val="24"/>
          <w:szCs w:val="24"/>
        </w:rPr>
        <w:t>gevrs</w:t>
      </w:r>
      <w:proofErr w:type="spellEnd"/>
      <w:r w:rsidRPr="00622B59">
        <w:rPr>
          <w:rFonts w:ascii="Helvetica" w:eastAsia="Times New Roman" w:hAnsi="Helvetica" w:cs="Helvetica"/>
          <w:color w:val="2D3B45"/>
          <w:sz w:val="24"/>
          <w:szCs w:val="24"/>
        </w:rPr>
        <w:t>" would be an acceptable initialization vector.</w:t>
      </w:r>
    </w:p>
    <w:p w14:paraId="4D60525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When a program is launched from the command line in a Command or Terminal window, the command line arguments will be typed immediately after the program name, separated by spaces. All of this will be entered before the "enter" key is pressed.  No brackets or quotation marks are used. For example, we would type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sample7.txt pizza </w:t>
      </w:r>
      <w:proofErr w:type="spellStart"/>
      <w:r w:rsidRPr="00622B59">
        <w:rPr>
          <w:rFonts w:ascii="Helvetica" w:eastAsia="Times New Roman" w:hAnsi="Helvetica" w:cs="Helvetica"/>
          <w:color w:val="2D3B45"/>
          <w:sz w:val="24"/>
          <w:szCs w:val="24"/>
        </w:rPr>
        <w:t>gevrs</w:t>
      </w:r>
      <w:proofErr w:type="spellEnd"/>
      <w:r w:rsidRPr="00622B59">
        <w:rPr>
          <w:rFonts w:ascii="Helvetica" w:eastAsia="Times New Roman" w:hAnsi="Helvetica" w:cs="Helvetica"/>
          <w:color w:val="2D3B45"/>
          <w:sz w:val="24"/>
          <w:szCs w:val="24"/>
        </w:rPr>
        <w:t xml:space="preserve">" at the command prompt, and only then press the "enter" key to launch the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program for the plaintext file "sample7.txt",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"pizza", and the initialization vector "</w:t>
      </w:r>
      <w:proofErr w:type="spellStart"/>
      <w:r w:rsidRPr="00622B59">
        <w:rPr>
          <w:rFonts w:ascii="Helvetica" w:eastAsia="Times New Roman" w:hAnsi="Helvetica" w:cs="Helvetica"/>
          <w:color w:val="2D3B45"/>
          <w:sz w:val="24"/>
          <w:szCs w:val="24"/>
        </w:rPr>
        <w:t>gevrs</w:t>
      </w:r>
      <w:proofErr w:type="spellEnd"/>
      <w:r w:rsidRPr="00622B59">
        <w:rPr>
          <w:rFonts w:ascii="Helvetica" w:eastAsia="Times New Roman" w:hAnsi="Helvetica" w:cs="Helvetica"/>
          <w:color w:val="2D3B45"/>
          <w:sz w:val="24"/>
          <w:szCs w:val="24"/>
        </w:rPr>
        <w:t>". To run the same program using the different plaintext file "</w:t>
      </w:r>
      <w:proofErr w:type="spellStart"/>
      <w:r w:rsidRPr="00622B59">
        <w:rPr>
          <w:rFonts w:ascii="Helvetica" w:eastAsia="Times New Roman" w:hAnsi="Helvetica" w:cs="Helvetica"/>
          <w:color w:val="2D3B45"/>
          <w:sz w:val="24"/>
          <w:szCs w:val="24"/>
        </w:rPr>
        <w:t>somefile</w:t>
      </w:r>
      <w:proofErr w:type="spellEnd"/>
      <w:r w:rsidRPr="00622B59">
        <w:rPr>
          <w:rFonts w:ascii="Helvetica" w:eastAsia="Times New Roman" w:hAnsi="Helvetica" w:cs="Helvetica"/>
          <w:color w:val="2D3B45"/>
          <w:sz w:val="24"/>
          <w:szCs w:val="24"/>
        </w:rPr>
        <w:t>", the different keyword "pepperoni" and the different initialization vector "</w:t>
      </w:r>
      <w:proofErr w:type="spellStart"/>
      <w:r w:rsidRPr="00622B59">
        <w:rPr>
          <w:rFonts w:ascii="Helvetica" w:eastAsia="Times New Roman" w:hAnsi="Helvetica" w:cs="Helvetica"/>
          <w:color w:val="2D3B45"/>
          <w:sz w:val="24"/>
          <w:szCs w:val="24"/>
        </w:rPr>
        <w:t>qwertyuio</w:t>
      </w:r>
      <w:proofErr w:type="spellEnd"/>
      <w:r w:rsidRPr="00622B59">
        <w:rPr>
          <w:rFonts w:ascii="Helvetica" w:eastAsia="Times New Roman" w:hAnsi="Helvetica" w:cs="Helvetica"/>
          <w:color w:val="2D3B45"/>
          <w:sz w:val="24"/>
          <w:szCs w:val="24"/>
        </w:rPr>
        <w:t>", we will type,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w:t>
      </w:r>
      <w:proofErr w:type="spellStart"/>
      <w:r w:rsidRPr="00622B59">
        <w:rPr>
          <w:rFonts w:ascii="Helvetica" w:eastAsia="Times New Roman" w:hAnsi="Helvetica" w:cs="Helvetica"/>
          <w:color w:val="2D3B45"/>
          <w:sz w:val="24"/>
          <w:szCs w:val="24"/>
        </w:rPr>
        <w:t>somefile</w:t>
      </w:r>
      <w:proofErr w:type="spellEnd"/>
      <w:r w:rsidRPr="00622B59">
        <w:rPr>
          <w:rFonts w:ascii="Helvetica" w:eastAsia="Times New Roman" w:hAnsi="Helvetica" w:cs="Helvetica"/>
          <w:color w:val="2D3B45"/>
          <w:sz w:val="24"/>
          <w:szCs w:val="24"/>
        </w:rPr>
        <w:t xml:space="preserve"> pepperoni </w:t>
      </w:r>
      <w:proofErr w:type="spellStart"/>
      <w:r w:rsidRPr="00622B59">
        <w:rPr>
          <w:rFonts w:ascii="Helvetica" w:eastAsia="Times New Roman" w:hAnsi="Helvetica" w:cs="Helvetica"/>
          <w:color w:val="2D3B45"/>
          <w:sz w:val="24"/>
          <w:szCs w:val="24"/>
        </w:rPr>
        <w:t>qwertyuio</w:t>
      </w:r>
      <w:proofErr w:type="spellEnd"/>
      <w:r w:rsidRPr="00622B59">
        <w:rPr>
          <w:rFonts w:ascii="Helvetica" w:eastAsia="Times New Roman" w:hAnsi="Helvetica" w:cs="Helvetica"/>
          <w:color w:val="2D3B45"/>
          <w:sz w:val="24"/>
          <w:szCs w:val="24"/>
        </w:rPr>
        <w:t>" and then press the enter key.</w:t>
      </w:r>
    </w:p>
    <w:p w14:paraId="03431AD0"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40685D2D"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Compiling and Running from the Command Line</w:t>
      </w:r>
    </w:p>
    <w:p w14:paraId="7ECB695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Your program must compile and run from the command line. If you are unsure what is meant by this, please review the article on this topic in the “Programming Resources” section this </w:t>
      </w:r>
      <w:proofErr w:type="spellStart"/>
      <w:r w:rsidRPr="00622B59">
        <w:rPr>
          <w:rFonts w:ascii="Helvetica" w:eastAsia="Times New Roman" w:hAnsi="Helvetica" w:cs="Helvetica"/>
          <w:color w:val="2D3B45"/>
          <w:sz w:val="24"/>
          <w:szCs w:val="24"/>
        </w:rPr>
        <w:t>Webcourse</w:t>
      </w:r>
      <w:proofErr w:type="spellEnd"/>
      <w:r w:rsidRPr="00622B59">
        <w:rPr>
          <w:rFonts w:ascii="Helvetica" w:eastAsia="Times New Roman" w:hAnsi="Helvetica" w:cs="Helvetica"/>
          <w:color w:val="2D3B45"/>
          <w:sz w:val="24"/>
          <w:szCs w:val="24"/>
        </w:rPr>
        <w:t>.</w:t>
      </w:r>
    </w:p>
    <w:p w14:paraId="5C95A904"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 should be able to compile your program using one the following commands:</w:t>
      </w:r>
    </w:p>
    <w:p w14:paraId="7481DA1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C program:        prompt</w:t>
      </w:r>
      <w:proofErr w:type="gramStart"/>
      <w:r w:rsidRPr="00622B59">
        <w:rPr>
          <w:rFonts w:ascii="Helvetica" w:eastAsia="Times New Roman" w:hAnsi="Helvetica" w:cs="Helvetica"/>
          <w:color w:val="2D3B45"/>
          <w:sz w:val="24"/>
          <w:szCs w:val="24"/>
        </w:rPr>
        <w:t>&gt;  </w:t>
      </w:r>
      <w:proofErr w:type="spellStart"/>
      <w:r w:rsidRPr="00622B59">
        <w:rPr>
          <w:rFonts w:ascii="Helvetica" w:eastAsia="Times New Roman" w:hAnsi="Helvetica" w:cs="Helvetica"/>
          <w:color w:val="2D3B45"/>
          <w:sz w:val="24"/>
          <w:szCs w:val="24"/>
        </w:rPr>
        <w:t>gcc</w:t>
      </w:r>
      <w:proofErr w:type="spellEnd"/>
      <w:proofErr w:type="gramEnd"/>
      <w:r w:rsidRPr="00622B59">
        <w:rPr>
          <w:rFonts w:ascii="Helvetica" w:eastAsia="Times New Roman" w:hAnsi="Helvetica" w:cs="Helvetica"/>
          <w:color w:val="2D3B45"/>
          <w:sz w:val="24"/>
          <w:szCs w:val="24"/>
        </w:rPr>
        <w:t xml:space="preserve"> -</w:t>
      </w:r>
      <w:proofErr w:type="spellStart"/>
      <w:r w:rsidRPr="00622B59">
        <w:rPr>
          <w:rFonts w:ascii="Helvetica" w:eastAsia="Times New Roman" w:hAnsi="Helvetica" w:cs="Helvetica"/>
          <w:color w:val="2D3B45"/>
          <w:sz w:val="24"/>
          <w:szCs w:val="24"/>
        </w:rPr>
        <w:t>lm</w:t>
      </w:r>
      <w:proofErr w:type="spellEnd"/>
      <w:r w:rsidRPr="00622B59">
        <w:rPr>
          <w:rFonts w:ascii="Helvetica" w:eastAsia="Times New Roman" w:hAnsi="Helvetica" w:cs="Helvetica"/>
          <w:color w:val="2D3B45"/>
          <w:sz w:val="24"/>
          <w:szCs w:val="24"/>
        </w:rPr>
        <w:t xml:space="preserve"> -o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your_file_name</w:t>
      </w:r>
      <w:proofErr w:type="spellEnd"/>
      <w:r w:rsidRPr="00622B59">
        <w:rPr>
          <w:rFonts w:ascii="Helvetica" w:eastAsia="Times New Roman" w:hAnsi="Helvetica" w:cs="Helvetica"/>
          <w:color w:val="2D3B45"/>
          <w:sz w:val="24"/>
          <w:szCs w:val="24"/>
        </w:rPr>
        <w:t>].c</w:t>
      </w:r>
    </w:p>
    <w:p w14:paraId="349883D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C++ program:    prompt</w:t>
      </w:r>
      <w:proofErr w:type="gramStart"/>
      <w:r w:rsidRPr="00622B59">
        <w:rPr>
          <w:rFonts w:ascii="Helvetica" w:eastAsia="Times New Roman" w:hAnsi="Helvetica" w:cs="Helvetica"/>
          <w:color w:val="2D3B45"/>
          <w:sz w:val="24"/>
          <w:szCs w:val="24"/>
        </w:rPr>
        <w:t>&gt;  g</w:t>
      </w:r>
      <w:proofErr w:type="gram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lm</w:t>
      </w:r>
      <w:proofErr w:type="spellEnd"/>
      <w:r w:rsidRPr="00622B59">
        <w:rPr>
          <w:rFonts w:ascii="Helvetica" w:eastAsia="Times New Roman" w:hAnsi="Helvetica" w:cs="Helvetica"/>
          <w:color w:val="2D3B45"/>
          <w:sz w:val="24"/>
          <w:szCs w:val="24"/>
        </w:rPr>
        <w:t xml:space="preserve"> -o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[your_file_name].cpp</w:t>
      </w:r>
    </w:p>
    <w:p w14:paraId="5A05AC4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Java program:   prompt</w:t>
      </w:r>
      <w:proofErr w:type="gramStart"/>
      <w:r w:rsidRPr="00622B59">
        <w:rPr>
          <w:rFonts w:ascii="Helvetica" w:eastAsia="Times New Roman" w:hAnsi="Helvetica" w:cs="Helvetica"/>
          <w:color w:val="2D3B45"/>
          <w:sz w:val="24"/>
          <w:szCs w:val="24"/>
        </w:rPr>
        <w:t>&gt;  </w:t>
      </w:r>
      <w:proofErr w:type="spellStart"/>
      <w:r w:rsidRPr="00622B59">
        <w:rPr>
          <w:rFonts w:ascii="Helvetica" w:eastAsia="Times New Roman" w:hAnsi="Helvetica" w:cs="Helvetica"/>
          <w:color w:val="2D3B45"/>
          <w:sz w:val="24"/>
          <w:szCs w:val="24"/>
        </w:rPr>
        <w:t>javac</w:t>
      </w:r>
      <w:proofErr w:type="spellEnd"/>
      <w:proofErr w:type="gramEnd"/>
      <w:r w:rsidRPr="00622B59">
        <w:rPr>
          <w:rFonts w:ascii="Helvetica" w:eastAsia="Times New Roman" w:hAnsi="Helvetica" w:cs="Helvetica"/>
          <w:color w:val="2D3B45"/>
          <w:sz w:val="24"/>
          <w:szCs w:val="24"/>
        </w:rPr>
        <w:t xml:space="preserve"> CbcVigenere.java</w:t>
      </w:r>
    </w:p>
    <w:p w14:paraId="26AF51AD"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Once the program is compiled, you should be able to run your program against several different combinations of input </w:t>
      </w:r>
      <w:proofErr w:type="spellStart"/>
      <w:r w:rsidRPr="00622B59">
        <w:rPr>
          <w:rFonts w:ascii="Helvetica" w:eastAsia="Times New Roman" w:hAnsi="Helvetica" w:cs="Helvetica"/>
          <w:color w:val="2D3B45"/>
          <w:sz w:val="24"/>
          <w:szCs w:val="24"/>
        </w:rPr>
        <w:t>input</w:t>
      </w:r>
      <w:proofErr w:type="spellEnd"/>
      <w:r w:rsidRPr="00622B59">
        <w:rPr>
          <w:rFonts w:ascii="Helvetica" w:eastAsia="Times New Roman" w:hAnsi="Helvetica" w:cs="Helvetica"/>
          <w:color w:val="2D3B45"/>
          <w:sz w:val="24"/>
          <w:szCs w:val="24"/>
        </w:rPr>
        <w:t xml:space="preserve"> file, keyword, and IV, but be sure the keyword and </w:t>
      </w:r>
      <w:r w:rsidRPr="00622B59">
        <w:rPr>
          <w:rFonts w:ascii="Helvetica" w:eastAsia="Times New Roman" w:hAnsi="Helvetica" w:cs="Helvetica"/>
          <w:color w:val="2D3B45"/>
          <w:sz w:val="24"/>
          <w:szCs w:val="24"/>
        </w:rPr>
        <w:lastRenderedPageBreak/>
        <w:t>IV have the same number of characters. You can also make up your own input file to use for testing. You can also try different keywords and IVs for the ramble.txt file.</w:t>
      </w:r>
    </w:p>
    <w:p w14:paraId="2EDD159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You do not need to recompile your program to run different test combinations. </w:t>
      </w:r>
      <w:proofErr w:type="gramStart"/>
      <w:r w:rsidRPr="00622B59">
        <w:rPr>
          <w:rFonts w:ascii="Helvetica" w:eastAsia="Times New Roman" w:hAnsi="Helvetica" w:cs="Helvetica"/>
          <w:color w:val="2D3B45"/>
          <w:sz w:val="24"/>
          <w:szCs w:val="24"/>
        </w:rPr>
        <w:t>This is why</w:t>
      </w:r>
      <w:proofErr w:type="gramEnd"/>
      <w:r w:rsidRPr="00622B59">
        <w:rPr>
          <w:rFonts w:ascii="Helvetica" w:eastAsia="Times New Roman" w:hAnsi="Helvetica" w:cs="Helvetica"/>
          <w:color w:val="2D3B45"/>
          <w:sz w:val="24"/>
          <w:szCs w:val="24"/>
        </w:rPr>
        <w:t xml:space="preserve"> we designed the program to use command arguments.</w:t>
      </w:r>
    </w:p>
    <w:p w14:paraId="72912C98"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Each program test can be launched using command line parameters in the following form:</w:t>
      </w:r>
    </w:p>
    <w:p w14:paraId="4668CA04"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                  C/C++ program in Windows:      prompt&gt;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w:t>
      </w:r>
      <w:proofErr w:type="spellStart"/>
      <w:r w:rsidRPr="00622B59">
        <w:rPr>
          <w:rFonts w:ascii="Helvetica" w:eastAsia="Times New Roman" w:hAnsi="Helvetica" w:cs="Helvetica"/>
          <w:color w:val="2D3B45"/>
          <w:sz w:val="24"/>
          <w:szCs w:val="24"/>
        </w:rPr>
        <w:t>plaintext_file_name</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vigenere_key</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initialization_vector</w:t>
      </w:r>
      <w:proofErr w:type="spellEnd"/>
      <w:r w:rsidRPr="00622B59">
        <w:rPr>
          <w:rFonts w:ascii="Helvetica" w:eastAsia="Times New Roman" w:hAnsi="Helvetica" w:cs="Helvetica"/>
          <w:color w:val="2D3B45"/>
          <w:sz w:val="24"/>
          <w:szCs w:val="24"/>
        </w:rPr>
        <w:t>]</w:t>
      </w:r>
    </w:p>
    <w:p w14:paraId="3D1ACC9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C/C++ program in Linux:            prompt</w:t>
      </w:r>
      <w:proofErr w:type="gramStart"/>
      <w:r w:rsidRPr="00622B59">
        <w:rPr>
          <w:rFonts w:ascii="Helvetica" w:eastAsia="Times New Roman" w:hAnsi="Helvetica" w:cs="Helvetica"/>
          <w:color w:val="2D3B45"/>
          <w:sz w:val="24"/>
          <w:szCs w:val="24"/>
        </w:rPr>
        <w:t>&gt; .</w:t>
      </w:r>
      <w:proofErr w:type="gramEnd"/>
      <w:r w:rsidRPr="00622B59">
        <w:rPr>
          <w:rFonts w:ascii="Helvetica" w:eastAsia="Times New Roman" w:hAnsi="Helvetica" w:cs="Helvetica"/>
          <w:color w:val="2D3B45"/>
          <w:sz w:val="24"/>
          <w:szCs w:val="24"/>
        </w:rPr>
        <w:t>/</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w:t>
      </w:r>
      <w:proofErr w:type="spellStart"/>
      <w:r w:rsidRPr="00622B59">
        <w:rPr>
          <w:rFonts w:ascii="Helvetica" w:eastAsia="Times New Roman" w:hAnsi="Helvetica" w:cs="Helvetica"/>
          <w:color w:val="2D3B45"/>
          <w:sz w:val="24"/>
          <w:szCs w:val="24"/>
        </w:rPr>
        <w:t>plaintext_file_name</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vigenere_key</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initialization_vector</w:t>
      </w:r>
      <w:proofErr w:type="spellEnd"/>
      <w:r w:rsidRPr="00622B59">
        <w:rPr>
          <w:rFonts w:ascii="Helvetica" w:eastAsia="Times New Roman" w:hAnsi="Helvetica" w:cs="Helvetica"/>
          <w:color w:val="2D3B45"/>
          <w:sz w:val="24"/>
          <w:szCs w:val="24"/>
        </w:rPr>
        <w:t>]</w:t>
      </w:r>
    </w:p>
    <w:p w14:paraId="4827FEEB"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                 Java program on all systems:      prompt&gt; java </w:t>
      </w:r>
      <w:proofErr w:type="spellStart"/>
      <w:r w:rsidRPr="00622B59">
        <w:rPr>
          <w:rFonts w:ascii="Helvetica" w:eastAsia="Times New Roman" w:hAnsi="Helvetica" w:cs="Helvetica"/>
          <w:color w:val="2D3B45"/>
          <w:sz w:val="24"/>
          <w:szCs w:val="24"/>
        </w:rPr>
        <w:t>CbcVigenere</w:t>
      </w:r>
      <w:proofErr w:type="spellEnd"/>
      <w:r w:rsidRPr="00622B59">
        <w:rPr>
          <w:rFonts w:ascii="Helvetica" w:eastAsia="Times New Roman" w:hAnsi="Helvetica" w:cs="Helvetica"/>
          <w:color w:val="2D3B45"/>
          <w:sz w:val="24"/>
          <w:szCs w:val="24"/>
        </w:rPr>
        <w:t xml:space="preserve"> [</w:t>
      </w:r>
      <w:proofErr w:type="spellStart"/>
      <w:r w:rsidRPr="00622B59">
        <w:rPr>
          <w:rFonts w:ascii="Helvetica" w:eastAsia="Times New Roman" w:hAnsi="Helvetica" w:cs="Helvetica"/>
          <w:color w:val="2D3B45"/>
          <w:sz w:val="24"/>
          <w:szCs w:val="24"/>
        </w:rPr>
        <w:t>plaintext_file_name</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vigenere_key</w:t>
      </w:r>
      <w:proofErr w:type="spellEnd"/>
      <w:r w:rsidRPr="00622B59">
        <w:rPr>
          <w:rFonts w:ascii="Helvetica" w:eastAsia="Times New Roman" w:hAnsi="Helvetica" w:cs="Helvetica"/>
          <w:color w:val="2D3B45"/>
          <w:sz w:val="24"/>
          <w:szCs w:val="24"/>
        </w:rPr>
        <w:t>] [</w:t>
      </w:r>
      <w:proofErr w:type="spellStart"/>
      <w:r w:rsidRPr="00622B59">
        <w:rPr>
          <w:rFonts w:ascii="Helvetica" w:eastAsia="Times New Roman" w:hAnsi="Helvetica" w:cs="Helvetica"/>
          <w:color w:val="2D3B45"/>
          <w:sz w:val="24"/>
          <w:szCs w:val="24"/>
        </w:rPr>
        <w:t>initialization_vector</w:t>
      </w:r>
      <w:proofErr w:type="spellEnd"/>
      <w:r w:rsidRPr="00622B59">
        <w:rPr>
          <w:rFonts w:ascii="Helvetica" w:eastAsia="Times New Roman" w:hAnsi="Helvetica" w:cs="Helvetica"/>
          <w:color w:val="2D3B45"/>
          <w:sz w:val="24"/>
          <w:szCs w:val="24"/>
        </w:rPr>
        <w:t>]</w:t>
      </w:r>
    </w:p>
    <w:p w14:paraId="416B6872"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Please note: the "[" and "]" brackets in the above command illustrations are for display purposes only. An actual command would look like: "</w:t>
      </w:r>
      <w:proofErr w:type="spellStart"/>
      <w:r w:rsidRPr="00622B59">
        <w:rPr>
          <w:rFonts w:ascii="Helvetica" w:eastAsia="Times New Roman" w:hAnsi="Helvetica" w:cs="Helvetica"/>
          <w:b/>
          <w:bCs/>
          <w:i/>
          <w:iCs/>
          <w:color w:val="2D3B45"/>
          <w:sz w:val="24"/>
          <w:szCs w:val="24"/>
        </w:rPr>
        <w:t>CbcVigenere</w:t>
      </w:r>
      <w:proofErr w:type="spellEnd"/>
      <w:r w:rsidRPr="00622B59">
        <w:rPr>
          <w:rFonts w:ascii="Helvetica" w:eastAsia="Times New Roman" w:hAnsi="Helvetica" w:cs="Helvetica"/>
          <w:b/>
          <w:bCs/>
          <w:i/>
          <w:iCs/>
          <w:color w:val="2D3B45"/>
          <w:sz w:val="24"/>
          <w:szCs w:val="24"/>
        </w:rPr>
        <w:t xml:space="preserve"> plain.txt </w:t>
      </w:r>
      <w:proofErr w:type="spellStart"/>
      <w:r w:rsidRPr="00622B59">
        <w:rPr>
          <w:rFonts w:ascii="Helvetica" w:eastAsia="Times New Roman" w:hAnsi="Helvetica" w:cs="Helvetica"/>
          <w:b/>
          <w:bCs/>
          <w:i/>
          <w:iCs/>
          <w:color w:val="2D3B45"/>
          <w:sz w:val="24"/>
          <w:szCs w:val="24"/>
        </w:rPr>
        <w:t>mykey</w:t>
      </w:r>
      <w:proofErr w:type="spellEnd"/>
      <w:r w:rsidRPr="00622B59">
        <w:rPr>
          <w:rFonts w:ascii="Helvetica" w:eastAsia="Times New Roman" w:hAnsi="Helvetica" w:cs="Helvetica"/>
          <w:b/>
          <w:bCs/>
          <w:i/>
          <w:iCs/>
          <w:color w:val="2D3B45"/>
          <w:sz w:val="24"/>
          <w:szCs w:val="24"/>
        </w:rPr>
        <w:t xml:space="preserve"> </w:t>
      </w:r>
      <w:proofErr w:type="spellStart"/>
      <w:r w:rsidRPr="00622B59">
        <w:rPr>
          <w:rFonts w:ascii="Helvetica" w:eastAsia="Times New Roman" w:hAnsi="Helvetica" w:cs="Helvetica"/>
          <w:b/>
          <w:bCs/>
          <w:i/>
          <w:iCs/>
          <w:color w:val="2D3B45"/>
          <w:sz w:val="24"/>
          <w:szCs w:val="24"/>
        </w:rPr>
        <w:t>myinit</w:t>
      </w:r>
      <w:proofErr w:type="spellEnd"/>
      <w:r w:rsidRPr="00622B59">
        <w:rPr>
          <w:rFonts w:ascii="Helvetica" w:eastAsia="Times New Roman" w:hAnsi="Helvetica" w:cs="Helvetica"/>
          <w:b/>
          <w:bCs/>
          <w:i/>
          <w:iCs/>
          <w:color w:val="2D3B45"/>
          <w:sz w:val="24"/>
          <w:szCs w:val="24"/>
        </w:rPr>
        <w:t>" with no brackets or quotation marks.</w:t>
      </w:r>
    </w:p>
    <w:p w14:paraId="5092A68B"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 </w:t>
      </w:r>
    </w:p>
    <w:p w14:paraId="250C0720"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Testing Your Program</w:t>
      </w:r>
    </w:p>
    <w:p w14:paraId="597A2E4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 are strongly advised to test your program in the same manner as we will grade it. This means (a) that you should be able to compile and run it from the command line within a Command or Terminal window, and (b) that you should use command line arguments. A good test will be to use the sample data file, keyword, and initialization vector as for the sample program below. Your program output should be the same as what appears below.</w:t>
      </w:r>
    </w:p>
    <w:p w14:paraId="3F4EBAA7"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If you are writing your program in C/C++ and you do not currently have the ability to compile and run your program from within a Command Window, you may wish to review the "Programming Resources" article on installing MinGW for Windows, which will install the </w:t>
      </w:r>
      <w:proofErr w:type="spellStart"/>
      <w:r w:rsidRPr="00622B59">
        <w:rPr>
          <w:rFonts w:ascii="Helvetica" w:eastAsia="Times New Roman" w:hAnsi="Helvetica" w:cs="Helvetica"/>
          <w:color w:val="2D3B45"/>
          <w:sz w:val="24"/>
          <w:szCs w:val="24"/>
        </w:rPr>
        <w:t>gcc</w:t>
      </w:r>
      <w:proofErr w:type="spellEnd"/>
      <w:r w:rsidRPr="00622B59">
        <w:rPr>
          <w:rFonts w:ascii="Helvetica" w:eastAsia="Times New Roman" w:hAnsi="Helvetica" w:cs="Helvetica"/>
          <w:color w:val="2D3B45"/>
          <w:sz w:val="24"/>
          <w:szCs w:val="24"/>
        </w:rPr>
        <w:t xml:space="preserve"> and g++ compilers for compiling and running C/C++ programs.  There is no cost for either MinGW, or </w:t>
      </w:r>
      <w:proofErr w:type="spellStart"/>
      <w:r w:rsidRPr="00622B59">
        <w:rPr>
          <w:rFonts w:ascii="Helvetica" w:eastAsia="Times New Roman" w:hAnsi="Helvetica" w:cs="Helvetica"/>
          <w:color w:val="2D3B45"/>
          <w:sz w:val="24"/>
          <w:szCs w:val="24"/>
        </w:rPr>
        <w:t>gcc</w:t>
      </w:r>
      <w:proofErr w:type="spellEnd"/>
      <w:r w:rsidRPr="00622B59">
        <w:rPr>
          <w:rFonts w:ascii="Helvetica" w:eastAsia="Times New Roman" w:hAnsi="Helvetica" w:cs="Helvetica"/>
          <w:color w:val="2D3B45"/>
          <w:sz w:val="24"/>
          <w:szCs w:val="24"/>
        </w:rPr>
        <w:t>, or g++.</w:t>
      </w:r>
    </w:p>
    <w:p w14:paraId="4A5B767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31DD100C"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Input File Format</w:t>
      </w:r>
    </w:p>
    <w:p w14:paraId="08BD5B27"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plaintext file to be encrypted can be any valid text file with no more than 4991 characters in it. Thus, it is safe to store all characters in the file in a character array of size 5000, including any needed padding characters. The characters in the file will be in UTF-8 format. The file will contain the letters to be encrypted but it will also generally contain punctuation, numbers, special characters, and whitespace in it, which your program should ignore. </w:t>
      </w:r>
    </w:p>
    <w:p w14:paraId="635EA2E2"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lastRenderedPageBreak/>
        <w:t>Your program should encrypt only the alphabetic characters (i.e., letters) in the input file. The program should also convert all </w:t>
      </w:r>
      <w:proofErr w:type="gramStart"/>
      <w:r w:rsidRPr="00622B59">
        <w:rPr>
          <w:rFonts w:ascii="Helvetica" w:eastAsia="Times New Roman" w:hAnsi="Helvetica" w:cs="Helvetica"/>
          <w:color w:val="2D3B45"/>
          <w:sz w:val="24"/>
          <w:szCs w:val="24"/>
        </w:rPr>
        <w:t>upper case</w:t>
      </w:r>
      <w:proofErr w:type="gramEnd"/>
      <w:r w:rsidRPr="00622B59">
        <w:rPr>
          <w:rFonts w:ascii="Helvetica" w:eastAsia="Times New Roman" w:hAnsi="Helvetica" w:cs="Helvetica"/>
          <w:color w:val="2D3B45"/>
          <w:sz w:val="24"/>
          <w:szCs w:val="24"/>
        </w:rPr>
        <w:t xml:space="preserve"> letters to lower case. For example, the letter "M" should be converted to "m".</w:t>
      </w:r>
    </w:p>
    <w:p w14:paraId="409BAF6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Since all input characters that are not letters should be ignored and all letters should be in lower case, you may wish to store only the </w:t>
      </w:r>
      <w:proofErr w:type="gramStart"/>
      <w:r w:rsidRPr="00622B59">
        <w:rPr>
          <w:rFonts w:ascii="Helvetica" w:eastAsia="Times New Roman" w:hAnsi="Helvetica" w:cs="Helvetica"/>
          <w:color w:val="2D3B45"/>
          <w:sz w:val="24"/>
          <w:szCs w:val="24"/>
        </w:rPr>
        <w:t>lower case</w:t>
      </w:r>
      <w:proofErr w:type="gramEnd"/>
      <w:r w:rsidRPr="00622B59">
        <w:rPr>
          <w:rFonts w:ascii="Helvetica" w:eastAsia="Times New Roman" w:hAnsi="Helvetica" w:cs="Helvetica"/>
          <w:color w:val="2D3B45"/>
          <w:sz w:val="24"/>
          <w:szCs w:val="24"/>
        </w:rPr>
        <w:t xml:space="preserve"> letters in your input array (or whatever other data structure you may wish to use).</w:t>
      </w:r>
    </w:p>
    <w:p w14:paraId="2FA4496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The following is one of the actual plaintext source files that will be used to test your program. You can get a copy of the file </w:t>
      </w:r>
      <w:hyperlink r:id="rId8" w:tooltip="ramble.txt" w:history="1">
        <w:r w:rsidRPr="00622B59">
          <w:rPr>
            <w:rFonts w:ascii="Helvetica" w:eastAsia="Times New Roman" w:hAnsi="Helvetica" w:cs="Helvetica"/>
            <w:color w:val="0000FF"/>
            <w:sz w:val="24"/>
            <w:szCs w:val="24"/>
            <w:u w:val="single"/>
          </w:rPr>
          <w:t>here</w:t>
        </w:r>
      </w:hyperlink>
      <w:r w:rsidRPr="00622B59">
        <w:rPr>
          <w:rFonts w:ascii="Helvetica" w:eastAsia="Times New Roman" w:hAnsi="Helvetica" w:cs="Helvetica"/>
          <w:noProof/>
          <w:color w:val="0000FF"/>
          <w:sz w:val="24"/>
          <w:szCs w:val="24"/>
        </w:rPr>
        <w:drawing>
          <wp:inline distT="0" distB="0" distL="0" distR="0" wp14:anchorId="02EA0C13" wp14:editId="67DDF9AF">
            <wp:extent cx="152400" cy="152400"/>
            <wp:effectExtent l="0" t="0" r="0" b="0"/>
            <wp:docPr id="6" name="Picture 6"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8" tooltip="&quot;Preview the documen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22B59">
        <w:rPr>
          <w:rFonts w:ascii="Helvetica" w:eastAsia="Times New Roman" w:hAnsi="Helvetica" w:cs="Helvetica"/>
          <w:color w:val="2D3B45"/>
          <w:sz w:val="24"/>
          <w:szCs w:val="24"/>
        </w:rPr>
        <w:t xml:space="preserve">. Please note that the file contains many characters that are not letters, including white space, punctuation, and special characters. Your program must extract only the letters (alphabetic characters) and convert all </w:t>
      </w:r>
      <w:proofErr w:type="gramStart"/>
      <w:r w:rsidRPr="00622B59">
        <w:rPr>
          <w:rFonts w:ascii="Helvetica" w:eastAsia="Times New Roman" w:hAnsi="Helvetica" w:cs="Helvetica"/>
          <w:color w:val="2D3B45"/>
          <w:sz w:val="24"/>
          <w:szCs w:val="24"/>
        </w:rPr>
        <w:t>upper case</w:t>
      </w:r>
      <w:proofErr w:type="gramEnd"/>
      <w:r w:rsidRPr="00622B59">
        <w:rPr>
          <w:rFonts w:ascii="Helvetica" w:eastAsia="Times New Roman" w:hAnsi="Helvetica" w:cs="Helvetica"/>
          <w:color w:val="2D3B45"/>
          <w:sz w:val="24"/>
          <w:szCs w:val="24"/>
        </w:rPr>
        <w:t xml:space="preserve"> letters to lower case before performing the encryption processing. </w:t>
      </w:r>
    </w:p>
    <w:p w14:paraId="4CA09F20"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noProof/>
          <w:color w:val="2D3B45"/>
          <w:sz w:val="24"/>
          <w:szCs w:val="24"/>
        </w:rPr>
        <w:drawing>
          <wp:inline distT="0" distB="0" distL="0" distR="0" wp14:anchorId="49C0A50A" wp14:editId="7E8841C7">
            <wp:extent cx="5943600" cy="3613785"/>
            <wp:effectExtent l="0" t="0" r="0" b="5715"/>
            <wp:docPr id="5" name="Picture 5" descr="cbc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p>
    <w:p w14:paraId="49057CFF"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72990B77"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Program Operation</w:t>
      </w:r>
    </w:p>
    <w:p w14:paraId="7459C35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Your program must accept the command arguments, extract the alphabetic characters from the input file, convert them to lower case, and then perform the encryption of the </w:t>
      </w:r>
      <w:proofErr w:type="gramStart"/>
      <w:r w:rsidRPr="00622B59">
        <w:rPr>
          <w:rFonts w:ascii="Helvetica" w:eastAsia="Times New Roman" w:hAnsi="Helvetica" w:cs="Helvetica"/>
          <w:color w:val="2D3B45"/>
          <w:sz w:val="24"/>
          <w:szCs w:val="24"/>
        </w:rPr>
        <w:t>lower case</w:t>
      </w:r>
      <w:proofErr w:type="gramEnd"/>
      <w:r w:rsidRPr="00622B59">
        <w:rPr>
          <w:rFonts w:ascii="Helvetica" w:eastAsia="Times New Roman" w:hAnsi="Helvetica" w:cs="Helvetica"/>
          <w:color w:val="2D3B45"/>
          <w:sz w:val="24"/>
          <w:szCs w:val="24"/>
        </w:rPr>
        <w:t xml:space="preserve"> characters using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and initialization vectors that were supplied as command arguments.</w:t>
      </w:r>
    </w:p>
    <w:p w14:paraId="32A8158F"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There are two parts to the encryption process for this program: (1) Cipher Block Chaining, and (2)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cipher. Both require knowing the block size for the </w:t>
      </w:r>
      <w:r w:rsidRPr="00622B59">
        <w:rPr>
          <w:rFonts w:ascii="Helvetica" w:eastAsia="Times New Roman" w:hAnsi="Helvetica" w:cs="Helvetica"/>
          <w:color w:val="2D3B45"/>
          <w:sz w:val="24"/>
          <w:szCs w:val="24"/>
        </w:rPr>
        <w:lastRenderedPageBreak/>
        <w:t xml:space="preserve">encryption. The block size is simply the number of characters in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It is also the number of characters in the Initialization Vector (IV), since the IV and keyword that you will be given will always have the same length.</w:t>
      </w:r>
    </w:p>
    <w:p w14:paraId="754FDBE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Cipher Block Chaining ("CBC")</w:t>
      </w:r>
    </w:p>
    <w:p w14:paraId="13B3F54D"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You will recall that CBC uses the initialization vector (IV) to represent the "previous" block of ciphertext output before the first ciphertext block is computed. To compute the first ciphertext block, we use the formula:  C</w:t>
      </w:r>
      <w:r w:rsidRPr="00622B59">
        <w:rPr>
          <w:rFonts w:ascii="Helvetica" w:eastAsia="Times New Roman" w:hAnsi="Helvetica" w:cs="Helvetica"/>
          <w:color w:val="2D3B45"/>
          <w:sz w:val="18"/>
          <w:szCs w:val="18"/>
          <w:vertAlign w:val="subscript"/>
        </w:rPr>
        <w:t>1</w:t>
      </w:r>
      <w:r w:rsidRPr="00622B59">
        <w:rPr>
          <w:rFonts w:ascii="Helvetica" w:eastAsia="Times New Roman" w:hAnsi="Helvetica" w:cs="Helvetica"/>
          <w:color w:val="2D3B45"/>
          <w:sz w:val="24"/>
          <w:szCs w:val="24"/>
        </w:rPr>
        <w:t xml:space="preserve"> = </w:t>
      </w:r>
      <w:proofErr w:type="spellStart"/>
      <w:r w:rsidRPr="00622B59">
        <w:rPr>
          <w:rFonts w:ascii="Helvetica" w:eastAsia="Times New Roman" w:hAnsi="Helvetica" w:cs="Helvetica"/>
          <w:color w:val="2D3B45"/>
          <w:sz w:val="24"/>
          <w:szCs w:val="24"/>
        </w:rPr>
        <w:t>E</w:t>
      </w:r>
      <w:r w:rsidRPr="00622B59">
        <w:rPr>
          <w:rFonts w:ascii="Helvetica" w:eastAsia="Times New Roman" w:hAnsi="Helvetica" w:cs="Helvetica"/>
          <w:color w:val="2D3B45"/>
          <w:sz w:val="18"/>
          <w:szCs w:val="18"/>
          <w:vertAlign w:val="subscript"/>
        </w:rPr>
        <w:t>k</w:t>
      </w:r>
      <w:proofErr w:type="spellEnd"/>
      <w:r w:rsidRPr="00622B59">
        <w:rPr>
          <w:rFonts w:ascii="Helvetica" w:eastAsia="Times New Roman" w:hAnsi="Helvetica" w:cs="Helvetica"/>
          <w:color w:val="2D3B45"/>
          <w:sz w:val="18"/>
          <w:szCs w:val="18"/>
          <w:vertAlign w:val="subscript"/>
        </w:rPr>
        <w:t> </w:t>
      </w:r>
      <w:proofErr w:type="gramStart"/>
      <w:r w:rsidRPr="00622B59">
        <w:rPr>
          <w:rFonts w:ascii="Helvetica" w:eastAsia="Times New Roman" w:hAnsi="Helvetica" w:cs="Helvetica"/>
          <w:color w:val="2D3B45"/>
          <w:sz w:val="24"/>
          <w:szCs w:val="24"/>
        </w:rPr>
        <w:t>( P</w:t>
      </w:r>
      <w:proofErr w:type="gramEnd"/>
      <w:r w:rsidRPr="00622B59">
        <w:rPr>
          <w:rFonts w:ascii="Helvetica" w:eastAsia="Times New Roman" w:hAnsi="Helvetica" w:cs="Helvetica"/>
          <w:color w:val="2D3B45"/>
          <w:sz w:val="18"/>
          <w:szCs w:val="18"/>
          <w:vertAlign w:val="subscript"/>
        </w:rPr>
        <w:t>1</w:t>
      </w:r>
      <w:r w:rsidRPr="00622B59">
        <w:rPr>
          <w:rFonts w:ascii="Helvetica" w:eastAsia="Times New Roman" w:hAnsi="Helvetica" w:cs="Helvetica"/>
          <w:noProof/>
          <w:color w:val="2D3B45"/>
          <w:sz w:val="24"/>
          <w:szCs w:val="24"/>
        </w:rPr>
        <mc:AlternateContent>
          <mc:Choice Requires="wps">
            <w:drawing>
              <wp:inline distT="0" distB="0" distL="0" distR="0" wp14:anchorId="4C5064A1" wp14:editId="43315FB6">
                <wp:extent cx="304800" cy="304800"/>
                <wp:effectExtent l="0" t="0" r="0" b="0"/>
                <wp:docPr id="4" name="Rectangle 4"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0D74A" id="Rectangle 4"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gRvQIAAMY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LKyBG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622B59">
        <w:rPr>
          <w:rFonts w:ascii="Cambria Math" w:eastAsia="Times New Roman" w:hAnsi="Cambria Math" w:cs="Cambria Math"/>
          <w:color w:val="2D3B45"/>
          <w:sz w:val="24"/>
          <w:szCs w:val="24"/>
        </w:rPr>
        <w:t>⊕</w:t>
      </w:r>
      <w:r w:rsidRPr="00622B59">
        <w:rPr>
          <w:rFonts w:ascii="Helvetica" w:eastAsia="Times New Roman" w:hAnsi="Helvetica" w:cs="Helvetica"/>
          <w:color w:val="2D3B45"/>
          <w:sz w:val="24"/>
          <w:szCs w:val="24"/>
        </w:rPr>
        <w:t> IV ), where C</w:t>
      </w:r>
      <w:r w:rsidRPr="00622B59">
        <w:rPr>
          <w:rFonts w:ascii="Helvetica" w:eastAsia="Times New Roman" w:hAnsi="Helvetica" w:cs="Helvetica"/>
          <w:color w:val="2D3B45"/>
          <w:sz w:val="18"/>
          <w:szCs w:val="18"/>
          <w:vertAlign w:val="subscript"/>
        </w:rPr>
        <w:t>1</w:t>
      </w:r>
      <w:r w:rsidRPr="00622B59">
        <w:rPr>
          <w:rFonts w:ascii="Helvetica" w:eastAsia="Times New Roman" w:hAnsi="Helvetica" w:cs="Helvetica"/>
          <w:color w:val="2D3B45"/>
          <w:sz w:val="24"/>
          <w:szCs w:val="24"/>
        </w:rPr>
        <w:t> represents the ciphertext for the first block, </w:t>
      </w:r>
      <w:proofErr w:type="spellStart"/>
      <w:r w:rsidRPr="00622B59">
        <w:rPr>
          <w:rFonts w:ascii="Helvetica" w:eastAsia="Times New Roman" w:hAnsi="Helvetica" w:cs="Helvetica"/>
          <w:color w:val="2D3B45"/>
          <w:sz w:val="24"/>
          <w:szCs w:val="24"/>
        </w:rPr>
        <w:t>E</w:t>
      </w:r>
      <w:r w:rsidRPr="00622B59">
        <w:rPr>
          <w:rFonts w:ascii="Helvetica" w:eastAsia="Times New Roman" w:hAnsi="Helvetica" w:cs="Helvetica"/>
          <w:color w:val="2D3B45"/>
          <w:sz w:val="18"/>
          <w:szCs w:val="18"/>
          <w:vertAlign w:val="subscript"/>
        </w:rPr>
        <w:t>k</w:t>
      </w:r>
      <w:proofErr w:type="spellEnd"/>
      <w:r w:rsidRPr="00622B59">
        <w:rPr>
          <w:rFonts w:ascii="Helvetica" w:eastAsia="Times New Roman" w:hAnsi="Helvetica" w:cs="Helvetica"/>
          <w:color w:val="2D3B45"/>
          <w:sz w:val="24"/>
          <w:szCs w:val="24"/>
        </w:rPr>
        <w:t> represents encryption using the key "k", P</w:t>
      </w:r>
      <w:r w:rsidRPr="00622B59">
        <w:rPr>
          <w:rFonts w:ascii="Helvetica" w:eastAsia="Times New Roman" w:hAnsi="Helvetica" w:cs="Helvetica"/>
          <w:color w:val="2D3B45"/>
          <w:sz w:val="18"/>
          <w:szCs w:val="18"/>
          <w:vertAlign w:val="subscript"/>
        </w:rPr>
        <w:t>1</w:t>
      </w:r>
      <w:r w:rsidRPr="00622B59">
        <w:rPr>
          <w:rFonts w:ascii="Helvetica" w:eastAsia="Times New Roman" w:hAnsi="Helvetica" w:cs="Helvetica"/>
          <w:color w:val="2D3B45"/>
          <w:sz w:val="24"/>
          <w:szCs w:val="24"/>
        </w:rPr>
        <w:t> is the first plaintext block, IV is the initialization vector, and </w:t>
      </w:r>
      <w:r w:rsidRPr="00622B59">
        <w:rPr>
          <w:rFonts w:ascii="Helvetica" w:eastAsia="Times New Roman" w:hAnsi="Helvetica" w:cs="Helvetica"/>
          <w:noProof/>
          <w:color w:val="2D3B45"/>
          <w:sz w:val="24"/>
          <w:szCs w:val="24"/>
        </w:rPr>
        <mc:AlternateContent>
          <mc:Choice Requires="wps">
            <w:drawing>
              <wp:inline distT="0" distB="0" distL="0" distR="0" wp14:anchorId="5831A02F" wp14:editId="02DB0777">
                <wp:extent cx="304800" cy="304800"/>
                <wp:effectExtent l="0" t="0" r="0" b="0"/>
                <wp:docPr id="3" name="Rectangle 3"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8F31F" id="Rectangle 3"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9A8PXvgIA&#10;AMY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622B59">
        <w:rPr>
          <w:rFonts w:ascii="Cambria Math" w:eastAsia="Times New Roman" w:hAnsi="Cambria Math" w:cs="Cambria Math"/>
          <w:color w:val="2D3B45"/>
          <w:sz w:val="24"/>
          <w:szCs w:val="24"/>
        </w:rPr>
        <w:t>⊕</w:t>
      </w:r>
      <w:r w:rsidRPr="00622B59">
        <w:rPr>
          <w:rFonts w:ascii="Helvetica" w:eastAsia="Times New Roman" w:hAnsi="Helvetica" w:cs="Helvetica"/>
          <w:color w:val="2D3B45"/>
          <w:sz w:val="24"/>
          <w:szCs w:val="24"/>
        </w:rPr>
        <w:t> is the XOR operator.  For blocks 2 and all blocks thereafter, we use the formula C</w:t>
      </w:r>
      <w:r w:rsidRPr="00622B59">
        <w:rPr>
          <w:rFonts w:ascii="Helvetica" w:eastAsia="Times New Roman" w:hAnsi="Helvetica" w:cs="Helvetica"/>
          <w:color w:val="2D3B45"/>
          <w:sz w:val="18"/>
          <w:szCs w:val="18"/>
          <w:vertAlign w:val="subscript"/>
        </w:rPr>
        <w:t>i</w:t>
      </w:r>
      <w:r w:rsidRPr="00622B59">
        <w:rPr>
          <w:rFonts w:ascii="Helvetica" w:eastAsia="Times New Roman" w:hAnsi="Helvetica" w:cs="Helvetica"/>
          <w:color w:val="2D3B45"/>
          <w:sz w:val="24"/>
          <w:szCs w:val="24"/>
        </w:rPr>
        <w:t xml:space="preserve"> = </w:t>
      </w:r>
      <w:proofErr w:type="spellStart"/>
      <w:r w:rsidRPr="00622B59">
        <w:rPr>
          <w:rFonts w:ascii="Helvetica" w:eastAsia="Times New Roman" w:hAnsi="Helvetica" w:cs="Helvetica"/>
          <w:color w:val="2D3B45"/>
          <w:sz w:val="24"/>
          <w:szCs w:val="24"/>
        </w:rPr>
        <w:t>E</w:t>
      </w:r>
      <w:r w:rsidRPr="00622B59">
        <w:rPr>
          <w:rFonts w:ascii="Helvetica" w:eastAsia="Times New Roman" w:hAnsi="Helvetica" w:cs="Helvetica"/>
          <w:color w:val="2D3B45"/>
          <w:sz w:val="18"/>
          <w:szCs w:val="18"/>
          <w:vertAlign w:val="subscript"/>
        </w:rPr>
        <w:t>k</w:t>
      </w:r>
      <w:proofErr w:type="spellEnd"/>
      <w:r w:rsidRPr="00622B59">
        <w:rPr>
          <w:rFonts w:ascii="Helvetica" w:eastAsia="Times New Roman" w:hAnsi="Helvetica" w:cs="Helvetica"/>
          <w:color w:val="2D3B45"/>
          <w:sz w:val="24"/>
          <w:szCs w:val="24"/>
        </w:rPr>
        <w:t> </w:t>
      </w:r>
      <w:proofErr w:type="gramStart"/>
      <w:r w:rsidRPr="00622B59">
        <w:rPr>
          <w:rFonts w:ascii="Helvetica" w:eastAsia="Times New Roman" w:hAnsi="Helvetica" w:cs="Helvetica"/>
          <w:color w:val="2D3B45"/>
          <w:sz w:val="24"/>
          <w:szCs w:val="24"/>
        </w:rPr>
        <w:t>( P</w:t>
      </w:r>
      <w:r w:rsidRPr="00622B59">
        <w:rPr>
          <w:rFonts w:ascii="Helvetica" w:eastAsia="Times New Roman" w:hAnsi="Helvetica" w:cs="Helvetica"/>
          <w:color w:val="2D3B45"/>
          <w:sz w:val="18"/>
          <w:szCs w:val="18"/>
          <w:vertAlign w:val="subscript"/>
        </w:rPr>
        <w:t>i</w:t>
      </w:r>
      <w:proofErr w:type="gramEnd"/>
      <w:r w:rsidRPr="00622B59">
        <w:rPr>
          <w:rFonts w:ascii="Helvetica" w:eastAsia="Times New Roman" w:hAnsi="Helvetica" w:cs="Helvetica"/>
          <w:noProof/>
          <w:color w:val="2D3B45"/>
          <w:sz w:val="24"/>
          <w:szCs w:val="24"/>
        </w:rPr>
        <mc:AlternateContent>
          <mc:Choice Requires="wps">
            <w:drawing>
              <wp:inline distT="0" distB="0" distL="0" distR="0" wp14:anchorId="27BA1249" wp14:editId="285C3AE3">
                <wp:extent cx="304800" cy="304800"/>
                <wp:effectExtent l="0" t="0" r="0" b="0"/>
                <wp:docPr id="2" name="Rectangle 2"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30217" id="Rectangle 2"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3C769AgAA&#10;x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622B59">
        <w:rPr>
          <w:rFonts w:ascii="Cambria Math" w:eastAsia="Times New Roman" w:hAnsi="Cambria Math" w:cs="Cambria Math"/>
          <w:color w:val="2D3B45"/>
          <w:sz w:val="24"/>
          <w:szCs w:val="24"/>
        </w:rPr>
        <w:t>⊕</w:t>
      </w:r>
      <w:r w:rsidRPr="00622B59">
        <w:rPr>
          <w:rFonts w:ascii="Helvetica" w:eastAsia="Times New Roman" w:hAnsi="Helvetica" w:cs="Helvetica"/>
          <w:color w:val="2D3B45"/>
          <w:sz w:val="24"/>
          <w:szCs w:val="24"/>
        </w:rPr>
        <w:t> C</w:t>
      </w:r>
      <w:r w:rsidRPr="00622B59">
        <w:rPr>
          <w:rFonts w:ascii="Helvetica" w:eastAsia="Times New Roman" w:hAnsi="Helvetica" w:cs="Helvetica"/>
          <w:color w:val="2D3B45"/>
          <w:sz w:val="18"/>
          <w:szCs w:val="18"/>
          <w:vertAlign w:val="subscript"/>
        </w:rPr>
        <w:t>i-1</w:t>
      </w:r>
      <w:r w:rsidRPr="00622B59">
        <w:rPr>
          <w:rFonts w:ascii="Helvetica" w:eastAsia="Times New Roman" w:hAnsi="Helvetica" w:cs="Helvetica"/>
          <w:color w:val="2D3B45"/>
          <w:sz w:val="24"/>
          <w:szCs w:val="24"/>
        </w:rPr>
        <w:t> ), where C</w:t>
      </w:r>
      <w:r w:rsidRPr="00622B59">
        <w:rPr>
          <w:rFonts w:ascii="Helvetica" w:eastAsia="Times New Roman" w:hAnsi="Helvetica" w:cs="Helvetica"/>
          <w:color w:val="2D3B45"/>
          <w:sz w:val="18"/>
          <w:szCs w:val="18"/>
          <w:vertAlign w:val="subscript"/>
        </w:rPr>
        <w:t>i</w:t>
      </w:r>
      <w:r w:rsidRPr="00622B59">
        <w:rPr>
          <w:rFonts w:ascii="Helvetica" w:eastAsia="Times New Roman" w:hAnsi="Helvetica" w:cs="Helvetica"/>
          <w:color w:val="2D3B45"/>
          <w:sz w:val="24"/>
          <w:szCs w:val="24"/>
        </w:rPr>
        <w:t xml:space="preserve"> represents the ciphertext for the </w:t>
      </w:r>
      <w:proofErr w:type="spellStart"/>
      <w:r w:rsidRPr="00622B59">
        <w:rPr>
          <w:rFonts w:ascii="Helvetica" w:eastAsia="Times New Roman" w:hAnsi="Helvetica" w:cs="Helvetica"/>
          <w:color w:val="2D3B45"/>
          <w:sz w:val="24"/>
          <w:szCs w:val="24"/>
        </w:rPr>
        <w:t>i</w:t>
      </w:r>
      <w:r w:rsidRPr="00622B59">
        <w:rPr>
          <w:rFonts w:ascii="Helvetica" w:eastAsia="Times New Roman" w:hAnsi="Helvetica" w:cs="Helvetica"/>
          <w:color w:val="2D3B45"/>
          <w:sz w:val="18"/>
          <w:szCs w:val="18"/>
          <w:vertAlign w:val="superscript"/>
        </w:rPr>
        <w:t>th</w:t>
      </w:r>
      <w:proofErr w:type="spellEnd"/>
      <w:r w:rsidRPr="00622B59">
        <w:rPr>
          <w:rFonts w:ascii="Helvetica" w:eastAsia="Times New Roman" w:hAnsi="Helvetica" w:cs="Helvetica"/>
          <w:color w:val="2D3B45"/>
          <w:sz w:val="24"/>
          <w:szCs w:val="24"/>
        </w:rPr>
        <w:t> block and C</w:t>
      </w:r>
      <w:r w:rsidRPr="00622B59">
        <w:rPr>
          <w:rFonts w:ascii="Helvetica" w:eastAsia="Times New Roman" w:hAnsi="Helvetica" w:cs="Helvetica"/>
          <w:color w:val="2D3B45"/>
          <w:sz w:val="18"/>
          <w:szCs w:val="18"/>
          <w:vertAlign w:val="subscript"/>
        </w:rPr>
        <w:t>i-1</w:t>
      </w:r>
      <w:r w:rsidRPr="00622B59">
        <w:rPr>
          <w:rFonts w:ascii="Helvetica" w:eastAsia="Times New Roman" w:hAnsi="Helvetica" w:cs="Helvetica"/>
          <w:color w:val="2D3B45"/>
          <w:sz w:val="24"/>
          <w:szCs w:val="24"/>
        </w:rPr>
        <w:t> represents the ciphertext for the previous block.</w:t>
      </w:r>
    </w:p>
    <w:p w14:paraId="79D6506E"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For this program, we will implement the XOR operator by simply adding, letter-by-letter, the numerical values of the letters in the input block and the IV, taking the result modulo 26 so that each result will also be a valid letter. The numerical values are zero-based, so that the letters a, b, c, ..., z will have the values 0, 1, 2, ..., 25.</w:t>
      </w:r>
    </w:p>
    <w:p w14:paraId="2DD8746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proofErr w:type="spellStart"/>
      <w:r w:rsidRPr="00622B59">
        <w:rPr>
          <w:rFonts w:ascii="Helvetica" w:eastAsia="Times New Roman" w:hAnsi="Helvetica" w:cs="Helvetica"/>
          <w:b/>
          <w:bCs/>
          <w:i/>
          <w:iCs/>
          <w:color w:val="2D3B45"/>
          <w:sz w:val="24"/>
          <w:szCs w:val="24"/>
        </w:rPr>
        <w:t>Vigenere</w:t>
      </w:r>
      <w:proofErr w:type="spellEnd"/>
      <w:r w:rsidRPr="00622B59">
        <w:rPr>
          <w:rFonts w:ascii="Helvetica" w:eastAsia="Times New Roman" w:hAnsi="Helvetica" w:cs="Helvetica"/>
          <w:b/>
          <w:bCs/>
          <w:i/>
          <w:iCs/>
          <w:color w:val="2D3B45"/>
          <w:sz w:val="24"/>
          <w:szCs w:val="24"/>
        </w:rPr>
        <w:t xml:space="preserve"> Cipher Encryption</w:t>
      </w:r>
    </w:p>
    <w:p w14:paraId="63F6C21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For this assignment, </w:t>
      </w:r>
      <w:proofErr w:type="gramStart"/>
      <w:r w:rsidRPr="00622B59">
        <w:rPr>
          <w:rFonts w:ascii="Helvetica" w:eastAsia="Times New Roman" w:hAnsi="Helvetica" w:cs="Helvetica"/>
          <w:color w:val="2D3B45"/>
          <w:sz w:val="24"/>
          <w:szCs w:val="24"/>
        </w:rPr>
        <w:t>We</w:t>
      </w:r>
      <w:proofErr w:type="gramEnd"/>
      <w:r w:rsidRPr="00622B59">
        <w:rPr>
          <w:rFonts w:ascii="Helvetica" w:eastAsia="Times New Roman" w:hAnsi="Helvetica" w:cs="Helvetica"/>
          <w:color w:val="2D3B45"/>
          <w:sz w:val="24"/>
          <w:szCs w:val="24"/>
        </w:rPr>
        <w:t xml:space="preserve"> will use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cipher as the encryption algorithm (</w:t>
      </w:r>
      <w:proofErr w:type="spellStart"/>
      <w:r w:rsidRPr="00622B59">
        <w:rPr>
          <w:rFonts w:ascii="Helvetica" w:eastAsia="Times New Roman" w:hAnsi="Helvetica" w:cs="Helvetica"/>
          <w:color w:val="2D3B45"/>
          <w:sz w:val="24"/>
          <w:szCs w:val="24"/>
        </w:rPr>
        <w:t>E</w:t>
      </w:r>
      <w:r w:rsidRPr="00622B59">
        <w:rPr>
          <w:rFonts w:ascii="Helvetica" w:eastAsia="Times New Roman" w:hAnsi="Helvetica" w:cs="Helvetica"/>
          <w:color w:val="2D3B45"/>
          <w:sz w:val="18"/>
          <w:szCs w:val="18"/>
          <w:vertAlign w:val="subscript"/>
        </w:rPr>
        <w:t>k</w:t>
      </w:r>
      <w:proofErr w:type="spellEnd"/>
      <w:r w:rsidRPr="00622B59">
        <w:rPr>
          <w:rFonts w:ascii="Helvetica" w:eastAsia="Times New Roman" w:hAnsi="Helvetica" w:cs="Helvetica"/>
          <w:color w:val="2D3B45"/>
          <w:sz w:val="24"/>
          <w:szCs w:val="24"/>
        </w:rPr>
        <w:t xml:space="preserve"> in the equations above). We will implement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cipher in a way that is </w:t>
      </w:r>
      <w:proofErr w:type="gramStart"/>
      <w:r w:rsidRPr="00622B59">
        <w:rPr>
          <w:rFonts w:ascii="Helvetica" w:eastAsia="Times New Roman" w:hAnsi="Helvetica" w:cs="Helvetica"/>
          <w:color w:val="2D3B45"/>
          <w:sz w:val="24"/>
          <w:szCs w:val="24"/>
        </w:rPr>
        <w:t>similar to</w:t>
      </w:r>
      <w:proofErr w:type="gramEnd"/>
      <w:r w:rsidRPr="00622B59">
        <w:rPr>
          <w:rFonts w:ascii="Helvetica" w:eastAsia="Times New Roman" w:hAnsi="Helvetica" w:cs="Helvetica"/>
          <w:color w:val="2D3B45"/>
          <w:sz w:val="24"/>
          <w:szCs w:val="24"/>
        </w:rPr>
        <w:t xml:space="preserve"> the implementation of the XOR operation described above. Specifically, we will perform the encryption by simply adding, letter-by-letter, the numerical values of the letters of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and the letters of the output of the XOR operation above, taking the result modulo 26 so that each result will also be a valid letter. </w:t>
      </w:r>
    </w:p>
    <w:p w14:paraId="0C803C4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Sample Encryption</w:t>
      </w:r>
    </w:p>
    <w:p w14:paraId="2E944BED"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As an example, suppose we have the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"secret" and the initialization vector (IV) "</w:t>
      </w:r>
      <w:proofErr w:type="spellStart"/>
      <w:r w:rsidRPr="00622B59">
        <w:rPr>
          <w:rFonts w:ascii="Helvetica" w:eastAsia="Times New Roman" w:hAnsi="Helvetica" w:cs="Helvetica"/>
          <w:color w:val="2D3B45"/>
          <w:sz w:val="24"/>
          <w:szCs w:val="24"/>
        </w:rPr>
        <w:t>fspqrd</w:t>
      </w:r>
      <w:proofErr w:type="spellEnd"/>
      <w:r w:rsidRPr="00622B59">
        <w:rPr>
          <w:rFonts w:ascii="Helvetica" w:eastAsia="Times New Roman" w:hAnsi="Helvetica" w:cs="Helvetica"/>
          <w:color w:val="2D3B45"/>
          <w:sz w:val="24"/>
          <w:szCs w:val="24"/>
        </w:rPr>
        <w:t>".  Suppose also that the lower case letters of the cleaned up plaintext file begin with "</w:t>
      </w:r>
      <w:proofErr w:type="spellStart"/>
      <w:r w:rsidRPr="00622B59">
        <w:rPr>
          <w:rFonts w:ascii="Helvetica" w:eastAsia="Times New Roman" w:hAnsi="Helvetica" w:cs="Helvetica"/>
          <w:color w:val="2D3B45"/>
          <w:sz w:val="24"/>
          <w:szCs w:val="24"/>
        </w:rPr>
        <w:t>csthesciencethatdealswith</w:t>
      </w:r>
      <w:proofErr w:type="spellEnd"/>
      <w:r w:rsidRPr="00622B59">
        <w:rPr>
          <w:rFonts w:ascii="Helvetica" w:eastAsia="Times New Roman" w:hAnsi="Helvetica" w:cs="Helvetica"/>
          <w:color w:val="2D3B45"/>
          <w:sz w:val="24"/>
          <w:szCs w:val="24"/>
        </w:rPr>
        <w:t>...</w:t>
      </w:r>
      <w:proofErr w:type="gramStart"/>
      <w:r w:rsidRPr="00622B59">
        <w:rPr>
          <w:rFonts w:ascii="Helvetica" w:eastAsia="Times New Roman" w:hAnsi="Helvetica" w:cs="Helvetica"/>
          <w:color w:val="2D3B45"/>
          <w:sz w:val="24"/>
          <w:szCs w:val="24"/>
        </w:rPr>
        <w:t>" .</w:t>
      </w:r>
      <w:proofErr w:type="gramEnd"/>
      <w:r w:rsidRPr="00622B59">
        <w:rPr>
          <w:rFonts w:ascii="Helvetica" w:eastAsia="Times New Roman" w:hAnsi="Helvetica" w:cs="Helvetica"/>
          <w:color w:val="2D3B45"/>
          <w:sz w:val="24"/>
          <w:szCs w:val="24"/>
        </w:rPr>
        <w:t xml:space="preserve"> Now, the block size is 6 because that is the length of the keyword (</w:t>
      </w:r>
      <w:proofErr w:type="gramStart"/>
      <w:r w:rsidRPr="00622B59">
        <w:rPr>
          <w:rFonts w:ascii="Helvetica" w:eastAsia="Times New Roman" w:hAnsi="Helvetica" w:cs="Helvetica"/>
          <w:color w:val="2D3B45"/>
          <w:sz w:val="24"/>
          <w:szCs w:val="24"/>
        </w:rPr>
        <w:t>and also</w:t>
      </w:r>
      <w:proofErr w:type="gramEnd"/>
      <w:r w:rsidRPr="00622B59">
        <w:rPr>
          <w:rFonts w:ascii="Helvetica" w:eastAsia="Times New Roman" w:hAnsi="Helvetica" w:cs="Helvetica"/>
          <w:color w:val="2D3B45"/>
          <w:sz w:val="24"/>
          <w:szCs w:val="24"/>
        </w:rPr>
        <w:t xml:space="preserve"> the IV), so we must divide the plaintext into blocks of that size. The first two plaintext blocks are therefore "</w:t>
      </w:r>
      <w:proofErr w:type="spellStart"/>
      <w:r w:rsidRPr="00622B59">
        <w:rPr>
          <w:rFonts w:ascii="Helvetica" w:eastAsia="Times New Roman" w:hAnsi="Helvetica" w:cs="Helvetica"/>
          <w:color w:val="2D3B45"/>
          <w:sz w:val="24"/>
          <w:szCs w:val="24"/>
        </w:rPr>
        <w:t>csthes</w:t>
      </w:r>
      <w:proofErr w:type="spellEnd"/>
      <w:r w:rsidRPr="00622B59">
        <w:rPr>
          <w:rFonts w:ascii="Helvetica" w:eastAsia="Times New Roman" w:hAnsi="Helvetica" w:cs="Helvetica"/>
          <w:color w:val="2D3B45"/>
          <w:sz w:val="24"/>
          <w:szCs w:val="24"/>
        </w:rPr>
        <w:t>" and "</w:t>
      </w:r>
      <w:proofErr w:type="spellStart"/>
      <w:r w:rsidRPr="00622B59">
        <w:rPr>
          <w:rFonts w:ascii="Helvetica" w:eastAsia="Times New Roman" w:hAnsi="Helvetica" w:cs="Helvetica"/>
          <w:color w:val="2D3B45"/>
          <w:sz w:val="24"/>
          <w:szCs w:val="24"/>
        </w:rPr>
        <w:t>cience</w:t>
      </w:r>
      <w:proofErr w:type="spellEnd"/>
      <w:r w:rsidRPr="00622B59">
        <w:rPr>
          <w:rFonts w:ascii="Helvetica" w:eastAsia="Times New Roman" w:hAnsi="Helvetica" w:cs="Helvetica"/>
          <w:color w:val="2D3B45"/>
          <w:sz w:val="24"/>
          <w:szCs w:val="24"/>
        </w:rPr>
        <w:t xml:space="preserve">". Using comma-separated numbers within square brackets to show the numerical codes for strings, this is how we use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in Cipher Block Chaining (CBC) mode to encrypt those two blocks:</w:t>
      </w:r>
    </w:p>
    <w:p w14:paraId="0A31936D"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color w:val="2D3B45"/>
          <w:sz w:val="24"/>
          <w:szCs w:val="24"/>
        </w:rPr>
        <w:t>Block 1 (for plaintext "</w:t>
      </w:r>
      <w:proofErr w:type="spellStart"/>
      <w:r w:rsidRPr="00622B59">
        <w:rPr>
          <w:rFonts w:ascii="Helvetica" w:eastAsia="Times New Roman" w:hAnsi="Helvetica" w:cs="Helvetica"/>
          <w:b/>
          <w:bCs/>
          <w:color w:val="2D3B45"/>
          <w:sz w:val="24"/>
          <w:szCs w:val="24"/>
        </w:rPr>
        <w:t>csthes</w:t>
      </w:r>
      <w:proofErr w:type="spellEnd"/>
      <w:r w:rsidRPr="00622B59">
        <w:rPr>
          <w:rFonts w:ascii="Helvetica" w:eastAsia="Times New Roman" w:hAnsi="Helvetica" w:cs="Helvetica"/>
          <w:b/>
          <w:bCs/>
          <w:color w:val="2D3B45"/>
          <w:sz w:val="24"/>
          <w:szCs w:val="24"/>
        </w:rPr>
        <w:t>"):</w:t>
      </w:r>
    </w:p>
    <w:p w14:paraId="2AF1654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output of XOR step = "</w:t>
      </w:r>
      <w:proofErr w:type="spellStart"/>
      <w:r w:rsidRPr="00622B59">
        <w:rPr>
          <w:rFonts w:ascii="Helvetica" w:eastAsia="Times New Roman" w:hAnsi="Helvetica" w:cs="Helvetica"/>
          <w:color w:val="2D3B45"/>
          <w:sz w:val="24"/>
          <w:szCs w:val="24"/>
        </w:rPr>
        <w:t>csthes</w:t>
      </w:r>
      <w:proofErr w:type="spellEnd"/>
      <w:r w:rsidRPr="00622B59">
        <w:rPr>
          <w:rFonts w:ascii="Helvetica" w:eastAsia="Times New Roman" w:hAnsi="Helvetica" w:cs="Helvetica"/>
          <w:color w:val="2D3B45"/>
          <w:sz w:val="24"/>
          <w:szCs w:val="24"/>
        </w:rPr>
        <w:t>" + IV = "</w:t>
      </w:r>
      <w:proofErr w:type="spellStart"/>
      <w:r w:rsidRPr="00622B59">
        <w:rPr>
          <w:rFonts w:ascii="Helvetica" w:eastAsia="Times New Roman" w:hAnsi="Helvetica" w:cs="Helvetica"/>
          <w:color w:val="2D3B45"/>
          <w:sz w:val="24"/>
          <w:szCs w:val="24"/>
        </w:rPr>
        <w:t>csthes</w:t>
      </w:r>
      <w:proofErr w:type="spellEnd"/>
      <w:r w:rsidRPr="00622B59">
        <w:rPr>
          <w:rFonts w:ascii="Helvetica" w:eastAsia="Times New Roman" w:hAnsi="Helvetica" w:cs="Helvetica"/>
          <w:color w:val="2D3B45"/>
          <w:sz w:val="24"/>
          <w:szCs w:val="24"/>
        </w:rPr>
        <w:t>" + "</w:t>
      </w:r>
      <w:proofErr w:type="spellStart"/>
      <w:r w:rsidRPr="00622B59">
        <w:rPr>
          <w:rFonts w:ascii="Helvetica" w:eastAsia="Times New Roman" w:hAnsi="Helvetica" w:cs="Helvetica"/>
          <w:color w:val="2D3B45"/>
          <w:sz w:val="24"/>
          <w:szCs w:val="24"/>
        </w:rPr>
        <w:t>fspqrd</w:t>
      </w:r>
      <w:proofErr w:type="spellEnd"/>
      <w:r w:rsidRPr="00622B59">
        <w:rPr>
          <w:rFonts w:ascii="Helvetica" w:eastAsia="Times New Roman" w:hAnsi="Helvetica" w:cs="Helvetica"/>
          <w:color w:val="2D3B45"/>
          <w:sz w:val="24"/>
          <w:szCs w:val="24"/>
        </w:rPr>
        <w:t>" = [ 2,18,19,7,4,</w:t>
      </w:r>
      <w:proofErr w:type="gramStart"/>
      <w:r w:rsidRPr="00622B59">
        <w:rPr>
          <w:rFonts w:ascii="Helvetica" w:eastAsia="Times New Roman" w:hAnsi="Helvetica" w:cs="Helvetica"/>
          <w:color w:val="2D3B45"/>
          <w:sz w:val="24"/>
          <w:szCs w:val="24"/>
        </w:rPr>
        <w:t>18 ]</w:t>
      </w:r>
      <w:proofErr w:type="gramEnd"/>
      <w:r w:rsidRPr="00622B59">
        <w:rPr>
          <w:rFonts w:ascii="Helvetica" w:eastAsia="Times New Roman" w:hAnsi="Helvetica" w:cs="Helvetica"/>
          <w:color w:val="2D3B45"/>
          <w:sz w:val="24"/>
          <w:szCs w:val="24"/>
        </w:rPr>
        <w:t xml:space="preserve"> + [ 5,18,15,16,17,3 ]</w:t>
      </w:r>
    </w:p>
    <w:p w14:paraId="09C76D3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 [ 7,36,34,23,21,</w:t>
      </w:r>
      <w:proofErr w:type="gramStart"/>
      <w:r w:rsidRPr="00622B59">
        <w:rPr>
          <w:rFonts w:ascii="Helvetica" w:eastAsia="Times New Roman" w:hAnsi="Helvetica" w:cs="Helvetica"/>
          <w:color w:val="2D3B45"/>
          <w:sz w:val="24"/>
          <w:szCs w:val="24"/>
        </w:rPr>
        <w:t>21 ]</w:t>
      </w:r>
      <w:proofErr w:type="gramEnd"/>
      <w:r w:rsidRPr="00622B59">
        <w:rPr>
          <w:rFonts w:ascii="Helvetica" w:eastAsia="Times New Roman" w:hAnsi="Helvetica" w:cs="Helvetica"/>
          <w:color w:val="2D3B45"/>
          <w:sz w:val="24"/>
          <w:szCs w:val="24"/>
        </w:rPr>
        <w:t xml:space="preserve"> mod 26 = [ 7,10,8,23,21,21 ] = "</w:t>
      </w:r>
      <w:proofErr w:type="spellStart"/>
      <w:r w:rsidRPr="00622B59">
        <w:rPr>
          <w:rFonts w:ascii="Helvetica" w:eastAsia="Times New Roman" w:hAnsi="Helvetica" w:cs="Helvetica"/>
          <w:color w:val="2D3B45"/>
          <w:sz w:val="24"/>
          <w:szCs w:val="24"/>
        </w:rPr>
        <w:t>hkixvv</w:t>
      </w:r>
      <w:proofErr w:type="spellEnd"/>
      <w:r w:rsidRPr="00622B59">
        <w:rPr>
          <w:rFonts w:ascii="Helvetica" w:eastAsia="Times New Roman" w:hAnsi="Helvetica" w:cs="Helvetica"/>
          <w:color w:val="2D3B45"/>
          <w:sz w:val="24"/>
          <w:szCs w:val="24"/>
        </w:rPr>
        <w:t>"</w:t>
      </w:r>
    </w:p>
    <w:p w14:paraId="42B5028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lastRenderedPageBreak/>
        <w:t xml:space="preserve">    output of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step = "secret" + "</w:t>
      </w:r>
      <w:proofErr w:type="spellStart"/>
      <w:r w:rsidRPr="00622B59">
        <w:rPr>
          <w:rFonts w:ascii="Helvetica" w:eastAsia="Times New Roman" w:hAnsi="Helvetica" w:cs="Helvetica"/>
          <w:color w:val="2D3B45"/>
          <w:sz w:val="24"/>
          <w:szCs w:val="24"/>
        </w:rPr>
        <w:t>hkixvv</w:t>
      </w:r>
      <w:proofErr w:type="spellEnd"/>
      <w:r w:rsidRPr="00622B59">
        <w:rPr>
          <w:rFonts w:ascii="Helvetica" w:eastAsia="Times New Roman" w:hAnsi="Helvetica" w:cs="Helvetica"/>
          <w:color w:val="2D3B45"/>
          <w:sz w:val="24"/>
          <w:szCs w:val="24"/>
        </w:rPr>
        <w:t>" = [ 18,4,2,17,4,</w:t>
      </w:r>
      <w:proofErr w:type="gramStart"/>
      <w:r w:rsidRPr="00622B59">
        <w:rPr>
          <w:rFonts w:ascii="Helvetica" w:eastAsia="Times New Roman" w:hAnsi="Helvetica" w:cs="Helvetica"/>
          <w:color w:val="2D3B45"/>
          <w:sz w:val="24"/>
          <w:szCs w:val="24"/>
        </w:rPr>
        <w:t>19 ]</w:t>
      </w:r>
      <w:proofErr w:type="gramEnd"/>
      <w:r w:rsidRPr="00622B59">
        <w:rPr>
          <w:rFonts w:ascii="Helvetica" w:eastAsia="Times New Roman" w:hAnsi="Helvetica" w:cs="Helvetica"/>
          <w:color w:val="2D3B45"/>
          <w:sz w:val="24"/>
          <w:szCs w:val="24"/>
        </w:rPr>
        <w:t xml:space="preserve"> + [ 7,10,8,23,21,21 ]</w:t>
      </w:r>
    </w:p>
    <w:p w14:paraId="352F26C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 [ 25,14,10,40,25,</w:t>
      </w:r>
      <w:proofErr w:type="gramStart"/>
      <w:r w:rsidRPr="00622B59">
        <w:rPr>
          <w:rFonts w:ascii="Helvetica" w:eastAsia="Times New Roman" w:hAnsi="Helvetica" w:cs="Helvetica"/>
          <w:color w:val="2D3B45"/>
          <w:sz w:val="24"/>
          <w:szCs w:val="24"/>
        </w:rPr>
        <w:t>40 ]</w:t>
      </w:r>
      <w:proofErr w:type="gramEnd"/>
      <w:r w:rsidRPr="00622B59">
        <w:rPr>
          <w:rFonts w:ascii="Helvetica" w:eastAsia="Times New Roman" w:hAnsi="Helvetica" w:cs="Helvetica"/>
          <w:color w:val="2D3B45"/>
          <w:sz w:val="24"/>
          <w:szCs w:val="24"/>
        </w:rPr>
        <w:t xml:space="preserve"> mod 26 = [ 25,14,10,14,25,14 ] = "</w:t>
      </w:r>
      <w:proofErr w:type="spellStart"/>
      <w:r w:rsidRPr="00622B59">
        <w:rPr>
          <w:rFonts w:ascii="Helvetica" w:eastAsia="Times New Roman" w:hAnsi="Helvetica" w:cs="Helvetica"/>
          <w:color w:val="2D3B45"/>
          <w:sz w:val="24"/>
          <w:szCs w:val="24"/>
        </w:rPr>
        <w:t>zokozo</w:t>
      </w:r>
      <w:proofErr w:type="spellEnd"/>
      <w:r w:rsidRPr="00622B59">
        <w:rPr>
          <w:rFonts w:ascii="Helvetica" w:eastAsia="Times New Roman" w:hAnsi="Helvetica" w:cs="Helvetica"/>
          <w:color w:val="2D3B45"/>
          <w:sz w:val="24"/>
          <w:szCs w:val="24"/>
        </w:rPr>
        <w:t>" = C</w:t>
      </w:r>
      <w:r w:rsidRPr="00622B59">
        <w:rPr>
          <w:rFonts w:ascii="Helvetica" w:eastAsia="Times New Roman" w:hAnsi="Helvetica" w:cs="Helvetica"/>
          <w:color w:val="2D3B45"/>
          <w:sz w:val="18"/>
          <w:szCs w:val="18"/>
          <w:vertAlign w:val="subscript"/>
        </w:rPr>
        <w:t>1</w:t>
      </w:r>
    </w:p>
    <w:p w14:paraId="6CEF4E12"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33930811"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color w:val="2D3B45"/>
          <w:sz w:val="24"/>
          <w:szCs w:val="24"/>
        </w:rPr>
        <w:t>For Block 2 (for plaintext "</w:t>
      </w:r>
      <w:proofErr w:type="spellStart"/>
      <w:r w:rsidRPr="00622B59">
        <w:rPr>
          <w:rFonts w:ascii="Helvetica" w:eastAsia="Times New Roman" w:hAnsi="Helvetica" w:cs="Helvetica"/>
          <w:b/>
          <w:bCs/>
          <w:color w:val="2D3B45"/>
          <w:sz w:val="24"/>
          <w:szCs w:val="24"/>
        </w:rPr>
        <w:t>cience</w:t>
      </w:r>
      <w:proofErr w:type="spellEnd"/>
      <w:r w:rsidRPr="00622B59">
        <w:rPr>
          <w:rFonts w:ascii="Helvetica" w:eastAsia="Times New Roman" w:hAnsi="Helvetica" w:cs="Helvetica"/>
          <w:b/>
          <w:bCs/>
          <w:color w:val="2D3B45"/>
          <w:sz w:val="24"/>
          <w:szCs w:val="24"/>
        </w:rPr>
        <w:t>")</w:t>
      </w:r>
      <w:r w:rsidRPr="00622B59">
        <w:rPr>
          <w:rFonts w:ascii="Helvetica" w:eastAsia="Times New Roman" w:hAnsi="Helvetica" w:cs="Helvetica"/>
          <w:color w:val="2D3B45"/>
          <w:sz w:val="24"/>
          <w:szCs w:val="24"/>
        </w:rPr>
        <w:t>, we perform the same operations, except that we use the ciphertext for Block 1 instead of the initialization vector:</w:t>
      </w:r>
    </w:p>
    <w:p w14:paraId="2AA95403"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output of XOR step = "</w:t>
      </w:r>
      <w:proofErr w:type="spellStart"/>
      <w:r w:rsidRPr="00622B59">
        <w:rPr>
          <w:rFonts w:ascii="Helvetica" w:eastAsia="Times New Roman" w:hAnsi="Helvetica" w:cs="Helvetica"/>
          <w:color w:val="2D3B45"/>
          <w:sz w:val="24"/>
          <w:szCs w:val="24"/>
        </w:rPr>
        <w:t>cience</w:t>
      </w:r>
      <w:proofErr w:type="spellEnd"/>
      <w:r w:rsidRPr="00622B59">
        <w:rPr>
          <w:rFonts w:ascii="Helvetica" w:eastAsia="Times New Roman" w:hAnsi="Helvetica" w:cs="Helvetica"/>
          <w:color w:val="2D3B45"/>
          <w:sz w:val="24"/>
          <w:szCs w:val="24"/>
        </w:rPr>
        <w:t>" + C</w:t>
      </w:r>
      <w:r w:rsidRPr="00622B59">
        <w:rPr>
          <w:rFonts w:ascii="Helvetica" w:eastAsia="Times New Roman" w:hAnsi="Helvetica" w:cs="Helvetica"/>
          <w:color w:val="2D3B45"/>
          <w:sz w:val="18"/>
          <w:szCs w:val="18"/>
          <w:vertAlign w:val="subscript"/>
        </w:rPr>
        <w:t>1</w:t>
      </w:r>
      <w:r w:rsidRPr="00622B59">
        <w:rPr>
          <w:rFonts w:ascii="Helvetica" w:eastAsia="Times New Roman" w:hAnsi="Helvetica" w:cs="Helvetica"/>
          <w:color w:val="2D3B45"/>
          <w:sz w:val="24"/>
          <w:szCs w:val="24"/>
        </w:rPr>
        <w:t> = "</w:t>
      </w:r>
      <w:proofErr w:type="spellStart"/>
      <w:r w:rsidRPr="00622B59">
        <w:rPr>
          <w:rFonts w:ascii="Helvetica" w:eastAsia="Times New Roman" w:hAnsi="Helvetica" w:cs="Helvetica"/>
          <w:color w:val="2D3B45"/>
          <w:sz w:val="24"/>
          <w:szCs w:val="24"/>
        </w:rPr>
        <w:t>cience</w:t>
      </w:r>
      <w:proofErr w:type="spellEnd"/>
      <w:r w:rsidRPr="00622B59">
        <w:rPr>
          <w:rFonts w:ascii="Helvetica" w:eastAsia="Times New Roman" w:hAnsi="Helvetica" w:cs="Helvetica"/>
          <w:color w:val="2D3B45"/>
          <w:sz w:val="24"/>
          <w:szCs w:val="24"/>
        </w:rPr>
        <w:t>" + "</w:t>
      </w:r>
      <w:proofErr w:type="spellStart"/>
      <w:r w:rsidRPr="00622B59">
        <w:rPr>
          <w:rFonts w:ascii="Helvetica" w:eastAsia="Times New Roman" w:hAnsi="Helvetica" w:cs="Helvetica"/>
          <w:color w:val="2D3B45"/>
          <w:sz w:val="24"/>
          <w:szCs w:val="24"/>
        </w:rPr>
        <w:t>zokozo</w:t>
      </w:r>
      <w:proofErr w:type="spellEnd"/>
      <w:r w:rsidRPr="00622B59">
        <w:rPr>
          <w:rFonts w:ascii="Helvetica" w:eastAsia="Times New Roman" w:hAnsi="Helvetica" w:cs="Helvetica"/>
          <w:color w:val="2D3B45"/>
          <w:sz w:val="24"/>
          <w:szCs w:val="24"/>
        </w:rPr>
        <w:t>" = [ 2,8,4,13,2,</w:t>
      </w:r>
      <w:proofErr w:type="gramStart"/>
      <w:r w:rsidRPr="00622B59">
        <w:rPr>
          <w:rFonts w:ascii="Helvetica" w:eastAsia="Times New Roman" w:hAnsi="Helvetica" w:cs="Helvetica"/>
          <w:color w:val="2D3B45"/>
          <w:sz w:val="24"/>
          <w:szCs w:val="24"/>
        </w:rPr>
        <w:t>4 ]</w:t>
      </w:r>
      <w:proofErr w:type="gramEnd"/>
      <w:r w:rsidRPr="00622B59">
        <w:rPr>
          <w:rFonts w:ascii="Helvetica" w:eastAsia="Times New Roman" w:hAnsi="Helvetica" w:cs="Helvetica"/>
          <w:color w:val="2D3B45"/>
          <w:sz w:val="24"/>
          <w:szCs w:val="24"/>
        </w:rPr>
        <w:t xml:space="preserve"> + [ 25,14,10,14,25,14 ] </w:t>
      </w:r>
    </w:p>
    <w:p w14:paraId="3D08B6C8"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 [ 27,22,14,27,27,</w:t>
      </w:r>
      <w:proofErr w:type="gramStart"/>
      <w:r w:rsidRPr="00622B59">
        <w:rPr>
          <w:rFonts w:ascii="Helvetica" w:eastAsia="Times New Roman" w:hAnsi="Helvetica" w:cs="Helvetica"/>
          <w:color w:val="2D3B45"/>
          <w:sz w:val="24"/>
          <w:szCs w:val="24"/>
        </w:rPr>
        <w:t>18 ]</w:t>
      </w:r>
      <w:proofErr w:type="gramEnd"/>
      <w:r w:rsidRPr="00622B59">
        <w:rPr>
          <w:rFonts w:ascii="Helvetica" w:eastAsia="Times New Roman" w:hAnsi="Helvetica" w:cs="Helvetica"/>
          <w:color w:val="2D3B45"/>
          <w:sz w:val="24"/>
          <w:szCs w:val="24"/>
        </w:rPr>
        <w:t xml:space="preserve"> mod 26 = [ 1,22,14,1,1,18 ] = "</w:t>
      </w:r>
      <w:proofErr w:type="spellStart"/>
      <w:r w:rsidRPr="00622B59">
        <w:rPr>
          <w:rFonts w:ascii="Helvetica" w:eastAsia="Times New Roman" w:hAnsi="Helvetica" w:cs="Helvetica"/>
          <w:color w:val="2D3B45"/>
          <w:sz w:val="24"/>
          <w:szCs w:val="24"/>
        </w:rPr>
        <w:t>bwobbs</w:t>
      </w:r>
      <w:proofErr w:type="spellEnd"/>
      <w:r w:rsidRPr="00622B59">
        <w:rPr>
          <w:rFonts w:ascii="Helvetica" w:eastAsia="Times New Roman" w:hAnsi="Helvetica" w:cs="Helvetica"/>
          <w:color w:val="2D3B45"/>
          <w:sz w:val="24"/>
          <w:szCs w:val="24"/>
        </w:rPr>
        <w:t>"</w:t>
      </w:r>
    </w:p>
    <w:p w14:paraId="1258D945"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     output of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step = "secret" + "</w:t>
      </w:r>
      <w:proofErr w:type="spellStart"/>
      <w:r w:rsidRPr="00622B59">
        <w:rPr>
          <w:rFonts w:ascii="Helvetica" w:eastAsia="Times New Roman" w:hAnsi="Helvetica" w:cs="Helvetica"/>
          <w:color w:val="2D3B45"/>
          <w:sz w:val="24"/>
          <w:szCs w:val="24"/>
        </w:rPr>
        <w:t>bwobbs</w:t>
      </w:r>
      <w:proofErr w:type="spellEnd"/>
      <w:r w:rsidRPr="00622B59">
        <w:rPr>
          <w:rFonts w:ascii="Helvetica" w:eastAsia="Times New Roman" w:hAnsi="Helvetica" w:cs="Helvetica"/>
          <w:color w:val="2D3B45"/>
          <w:sz w:val="24"/>
          <w:szCs w:val="24"/>
        </w:rPr>
        <w:t>" = [ 18,4,2,17,4,</w:t>
      </w:r>
      <w:proofErr w:type="gramStart"/>
      <w:r w:rsidRPr="00622B59">
        <w:rPr>
          <w:rFonts w:ascii="Helvetica" w:eastAsia="Times New Roman" w:hAnsi="Helvetica" w:cs="Helvetica"/>
          <w:color w:val="2D3B45"/>
          <w:sz w:val="24"/>
          <w:szCs w:val="24"/>
        </w:rPr>
        <w:t>19 ]</w:t>
      </w:r>
      <w:proofErr w:type="gramEnd"/>
      <w:r w:rsidRPr="00622B59">
        <w:rPr>
          <w:rFonts w:ascii="Helvetica" w:eastAsia="Times New Roman" w:hAnsi="Helvetica" w:cs="Helvetica"/>
          <w:color w:val="2D3B45"/>
          <w:sz w:val="24"/>
          <w:szCs w:val="24"/>
        </w:rPr>
        <w:t xml:space="preserve"> + [ 1,22,14,1,1,18 ]</w:t>
      </w:r>
    </w:p>
    <w:p w14:paraId="7593F1E6"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 [ 19,26,16,18,5,</w:t>
      </w:r>
      <w:proofErr w:type="gramStart"/>
      <w:r w:rsidRPr="00622B59">
        <w:rPr>
          <w:rFonts w:ascii="Helvetica" w:eastAsia="Times New Roman" w:hAnsi="Helvetica" w:cs="Helvetica"/>
          <w:color w:val="2D3B45"/>
          <w:sz w:val="24"/>
          <w:szCs w:val="24"/>
        </w:rPr>
        <w:t>37 ]</w:t>
      </w:r>
      <w:proofErr w:type="gramEnd"/>
      <w:r w:rsidRPr="00622B59">
        <w:rPr>
          <w:rFonts w:ascii="Helvetica" w:eastAsia="Times New Roman" w:hAnsi="Helvetica" w:cs="Helvetica"/>
          <w:color w:val="2D3B45"/>
          <w:sz w:val="24"/>
          <w:szCs w:val="24"/>
        </w:rPr>
        <w:t xml:space="preserve"> mod 26 = [ 19,0,16,18,5,11 ] = "</w:t>
      </w:r>
      <w:proofErr w:type="spellStart"/>
      <w:r w:rsidRPr="00622B59">
        <w:rPr>
          <w:rFonts w:ascii="Helvetica" w:eastAsia="Times New Roman" w:hAnsi="Helvetica" w:cs="Helvetica"/>
          <w:color w:val="2D3B45"/>
          <w:sz w:val="24"/>
          <w:szCs w:val="24"/>
        </w:rPr>
        <w:t>taqsfl</w:t>
      </w:r>
      <w:proofErr w:type="spellEnd"/>
      <w:r w:rsidRPr="00622B59">
        <w:rPr>
          <w:rFonts w:ascii="Helvetica" w:eastAsia="Times New Roman" w:hAnsi="Helvetica" w:cs="Helvetica"/>
          <w:color w:val="2D3B45"/>
          <w:sz w:val="24"/>
          <w:szCs w:val="24"/>
        </w:rPr>
        <w:t>" = C</w:t>
      </w:r>
      <w:r w:rsidRPr="00622B59">
        <w:rPr>
          <w:rFonts w:ascii="Helvetica" w:eastAsia="Times New Roman" w:hAnsi="Helvetica" w:cs="Helvetica"/>
          <w:color w:val="2D3B45"/>
          <w:sz w:val="18"/>
          <w:szCs w:val="18"/>
          <w:vertAlign w:val="subscript"/>
        </w:rPr>
        <w:t>2</w:t>
      </w:r>
    </w:p>
    <w:p w14:paraId="47B3E97C"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color w:val="2D3B45"/>
          <w:sz w:val="24"/>
          <w:szCs w:val="24"/>
        </w:rPr>
        <w:t>For Block 3</w:t>
      </w:r>
      <w:r w:rsidRPr="00622B59">
        <w:rPr>
          <w:rFonts w:ascii="Helvetica" w:eastAsia="Times New Roman" w:hAnsi="Helvetica" w:cs="Helvetica"/>
          <w:color w:val="2D3B45"/>
          <w:sz w:val="24"/>
          <w:szCs w:val="24"/>
        </w:rPr>
        <w:t>, we repeat the process, this time using the third plaintext block and C</w:t>
      </w:r>
      <w:r w:rsidRPr="00622B59">
        <w:rPr>
          <w:rFonts w:ascii="Helvetica" w:eastAsia="Times New Roman" w:hAnsi="Helvetica" w:cs="Helvetica"/>
          <w:color w:val="2D3B45"/>
          <w:sz w:val="18"/>
          <w:szCs w:val="18"/>
          <w:vertAlign w:val="subscript"/>
        </w:rPr>
        <w:t>2</w:t>
      </w:r>
      <w:r w:rsidRPr="00622B59">
        <w:rPr>
          <w:rFonts w:ascii="Helvetica" w:eastAsia="Times New Roman" w:hAnsi="Helvetica" w:cs="Helvetica"/>
          <w:color w:val="2D3B45"/>
          <w:sz w:val="24"/>
          <w:szCs w:val="24"/>
        </w:rPr>
        <w:t>, the ciphertext for Block 2. Subsequent blocks are processed similarly.</w:t>
      </w:r>
    </w:p>
    <w:p w14:paraId="5C11074C"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1451D2DE"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b/>
          <w:bCs/>
          <w:i/>
          <w:iCs/>
          <w:color w:val="2D3B45"/>
          <w:sz w:val="24"/>
          <w:szCs w:val="24"/>
        </w:rPr>
        <w:t>Padding the Last Block</w:t>
      </w:r>
    </w:p>
    <w:p w14:paraId="2213437A"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Because the input plaintext file is divided into blocks, it is possible that the last block is not completely full. In that case, we must add additional characters so that the last plaintext block has the required number of characters. If padding is needed, your program should use the character "x", with integer value 23, for each pad character.</w:t>
      </w:r>
    </w:p>
    <w:p w14:paraId="581054F8"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w:t>
      </w:r>
    </w:p>
    <w:p w14:paraId="05988A09" w14:textId="77777777" w:rsidR="00622B59" w:rsidRPr="00622B59" w:rsidRDefault="00622B59" w:rsidP="00622B59">
      <w:pPr>
        <w:shd w:val="clear" w:color="auto" w:fill="FFFFFF"/>
        <w:spacing w:before="240" w:after="90"/>
        <w:outlineLvl w:val="2"/>
        <w:rPr>
          <w:rFonts w:ascii="Helvetica" w:eastAsia="Times New Roman" w:hAnsi="Helvetica" w:cs="Helvetica"/>
          <w:color w:val="2D3B45"/>
          <w:sz w:val="36"/>
          <w:szCs w:val="36"/>
        </w:rPr>
      </w:pPr>
      <w:r w:rsidRPr="00622B59">
        <w:rPr>
          <w:rFonts w:ascii="Helvetica" w:eastAsia="Times New Roman" w:hAnsi="Helvetica" w:cs="Helvetica"/>
          <w:b/>
          <w:bCs/>
          <w:color w:val="2D3B45"/>
          <w:sz w:val="36"/>
          <w:szCs w:val="36"/>
        </w:rPr>
        <w:t>Program Output</w:t>
      </w:r>
    </w:p>
    <w:p w14:paraId="47F429E0"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All program output should be to the screen (console) and should follow the format of the </w:t>
      </w:r>
      <w:proofErr w:type="spellStart"/>
      <w:r w:rsidRPr="00622B59">
        <w:rPr>
          <w:rFonts w:ascii="Helvetica" w:eastAsia="Times New Roman" w:hAnsi="Helvetica" w:cs="Helvetica"/>
          <w:color w:val="2D3B45"/>
          <w:sz w:val="24"/>
          <w:szCs w:val="24"/>
        </w:rPr>
        <w:t>the</w:t>
      </w:r>
      <w:proofErr w:type="spellEnd"/>
      <w:r w:rsidRPr="00622B59">
        <w:rPr>
          <w:rFonts w:ascii="Helvetica" w:eastAsia="Times New Roman" w:hAnsi="Helvetica" w:cs="Helvetica"/>
          <w:color w:val="2D3B45"/>
          <w:sz w:val="24"/>
          <w:szCs w:val="24"/>
        </w:rPr>
        <w:t xml:space="preserve"> following sample program output for the input file shown above. You will observe that the program output contains four parts:</w:t>
      </w:r>
    </w:p>
    <w:p w14:paraId="7CF74F76" w14:textId="77777777" w:rsidR="00622B59" w:rsidRPr="00622B59" w:rsidRDefault="00622B59" w:rsidP="00622B59">
      <w:pPr>
        <w:numPr>
          <w:ilvl w:val="0"/>
          <w:numId w:val="25"/>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 xml:space="preserve">Echo of the author's name (or both names if you are working as a team) and the command line arguments (plaintext file name, </w:t>
      </w:r>
      <w:proofErr w:type="spellStart"/>
      <w:r w:rsidRPr="00622B59">
        <w:rPr>
          <w:rFonts w:ascii="Helvetica" w:eastAsia="Times New Roman" w:hAnsi="Helvetica" w:cs="Helvetica"/>
          <w:color w:val="2D3B45"/>
          <w:sz w:val="24"/>
          <w:szCs w:val="24"/>
        </w:rPr>
        <w:t>Vigenere</w:t>
      </w:r>
      <w:proofErr w:type="spellEnd"/>
      <w:r w:rsidRPr="00622B59">
        <w:rPr>
          <w:rFonts w:ascii="Helvetica" w:eastAsia="Times New Roman" w:hAnsi="Helvetica" w:cs="Helvetica"/>
          <w:color w:val="2D3B45"/>
          <w:sz w:val="24"/>
          <w:szCs w:val="24"/>
        </w:rPr>
        <w:t xml:space="preserve"> keyword, and initialization vector);</w:t>
      </w:r>
    </w:p>
    <w:p w14:paraId="36B060F2" w14:textId="77777777" w:rsidR="00622B59" w:rsidRPr="00622B59" w:rsidRDefault="00622B59" w:rsidP="00622B59">
      <w:pPr>
        <w:numPr>
          <w:ilvl w:val="0"/>
          <w:numId w:val="25"/>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Clean Plaintext echo:  the alphabetic characters of the plaintext input file, all in lower case, displayed in lines of exactly 80 characters;</w:t>
      </w:r>
    </w:p>
    <w:p w14:paraId="27840027" w14:textId="77777777" w:rsidR="00622B59" w:rsidRPr="00622B59" w:rsidRDefault="00622B59" w:rsidP="00622B59">
      <w:pPr>
        <w:numPr>
          <w:ilvl w:val="0"/>
          <w:numId w:val="25"/>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Ciphertext output: the ciphertext output for the entire clean plaintext input, including encryption of any needed pad characters at the end of the last block. This section is also displayed in lines of exactly 80 characters;</w:t>
      </w:r>
    </w:p>
    <w:p w14:paraId="0E06A2A6" w14:textId="77777777" w:rsidR="00622B59" w:rsidRPr="00622B59" w:rsidRDefault="00622B59" w:rsidP="00622B59">
      <w:pPr>
        <w:numPr>
          <w:ilvl w:val="0"/>
          <w:numId w:val="25"/>
        </w:numPr>
        <w:shd w:val="clear" w:color="auto" w:fill="FFFFFF"/>
        <w:spacing w:before="100" w:beforeAutospacing="1" w:after="100" w:afterAutospacing="1"/>
        <w:ind w:left="375"/>
        <w:rPr>
          <w:rFonts w:ascii="Helvetica" w:eastAsia="Times New Roman" w:hAnsi="Helvetica" w:cs="Helvetica"/>
          <w:color w:val="2D3B45"/>
          <w:sz w:val="24"/>
          <w:szCs w:val="24"/>
        </w:rPr>
      </w:pPr>
      <w:r w:rsidRPr="00622B59">
        <w:rPr>
          <w:rFonts w:ascii="Helvetica" w:eastAsia="Times New Roman" w:hAnsi="Helvetica" w:cs="Helvetica"/>
          <w:color w:val="2D3B45"/>
          <w:sz w:val="24"/>
          <w:szCs w:val="24"/>
        </w:rPr>
        <w:t>Statistics section, reporting the total number of characters in the clean plaintext file (before padding), the block size, and the number of pad characters added, if any.</w:t>
      </w:r>
    </w:p>
    <w:p w14:paraId="2F9A82E9" w14:textId="77777777" w:rsidR="00622B59" w:rsidRPr="00622B59" w:rsidRDefault="00622B59" w:rsidP="00622B59">
      <w:pPr>
        <w:shd w:val="clear" w:color="auto" w:fill="FFFFFF"/>
        <w:spacing w:before="180" w:after="180"/>
        <w:rPr>
          <w:rFonts w:ascii="Helvetica" w:eastAsia="Times New Roman" w:hAnsi="Helvetica" w:cs="Helvetica"/>
          <w:color w:val="2D3B45"/>
          <w:sz w:val="24"/>
          <w:szCs w:val="24"/>
        </w:rPr>
      </w:pPr>
      <w:r w:rsidRPr="00622B59">
        <w:rPr>
          <w:rFonts w:ascii="Helvetica" w:eastAsia="Times New Roman" w:hAnsi="Helvetica" w:cs="Helvetica"/>
          <w:noProof/>
          <w:color w:val="2D3B45"/>
          <w:sz w:val="24"/>
          <w:szCs w:val="24"/>
        </w:rPr>
        <w:lastRenderedPageBreak/>
        <w:drawing>
          <wp:inline distT="0" distB="0" distL="0" distR="0" wp14:anchorId="754BE211" wp14:editId="7B2C8A94">
            <wp:extent cx="5943600" cy="7019290"/>
            <wp:effectExtent l="0" t="0" r="0" b="0"/>
            <wp:docPr id="1" name="Picture 1" descr="rambl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mble-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019290"/>
                    </a:xfrm>
                    <a:prstGeom prst="rect">
                      <a:avLst/>
                    </a:prstGeom>
                    <a:noFill/>
                    <a:ln>
                      <a:noFill/>
                    </a:ln>
                  </pic:spPr>
                </pic:pic>
              </a:graphicData>
            </a:graphic>
          </wp:inline>
        </w:drawing>
      </w:r>
    </w:p>
    <w:p w14:paraId="559CFEDB" w14:textId="77777777" w:rsidR="00A9204E" w:rsidRDefault="00A9204E">
      <w:bookmarkStart w:id="0" w:name="_GoBack"/>
      <w:bookmarkEnd w:id="0"/>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0267D6"/>
    <w:multiLevelType w:val="multilevel"/>
    <w:tmpl w:val="A27A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2FB69FE"/>
    <w:multiLevelType w:val="multilevel"/>
    <w:tmpl w:val="E97E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2"/>
  </w:num>
  <w:num w:numId="23">
    <w:abstractNumId w:val="24"/>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59"/>
    <w:rsid w:val="00622B59"/>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031D"/>
  <w15:chartTrackingRefBased/>
  <w15:docId w15:val="{E01F0196-9FAC-4093-8587-5FC9ACE1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622B59"/>
    <w:pPr>
      <w:spacing w:before="100" w:beforeAutospacing="1" w:after="100" w:afterAutospacing="1"/>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622B59"/>
  </w:style>
  <w:style w:type="character" w:customStyle="1" w:styleId="hidden-readable">
    <w:name w:val="hidden-readable"/>
    <w:basedOn w:val="DefaultParagraphFont"/>
    <w:rsid w:val="0062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courses.ucf.edu/courses/1263069/files/62740520/download?verifier=iYeAPklvRkSrg7Oj6YqUz3lFna10UsM9BTCfSC7e&amp;wrap=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bb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873beb7-5857-4685-be1f-d57550cc96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8</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 Taylor</dc:creator>
  <cp:keywords/>
  <dc:description/>
  <cp:lastModifiedBy>Keira Taylor</cp:lastModifiedBy>
  <cp:revision>2</cp:revision>
  <dcterms:created xsi:type="dcterms:W3CDTF">2018-12-12T17:52:00Z</dcterms:created>
  <dcterms:modified xsi:type="dcterms:W3CDTF">2018-12-12T17:52:00Z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